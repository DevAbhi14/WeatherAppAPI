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BE14" w14:textId="77777777" w:rsidR="00C73F1C" w:rsidRDefault="00981013">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7BDBF42" w14:textId="77777777" w:rsidR="00C73F1C" w:rsidRDefault="00981013">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499D3324" wp14:editId="1DBD7D1C">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55F3772" w14:textId="5848923C" w:rsidR="00C73F1C" w:rsidRDefault="00E9517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WE</w:t>
      </w:r>
      <w:r w:rsidR="00794174">
        <w:rPr>
          <w:rFonts w:ascii="Bookman Old Style" w:eastAsia="Bookman Old Style" w:hAnsi="Bookman Old Style" w:cs="Bookman Old Style"/>
          <w:b/>
          <w:sz w:val="32"/>
          <w:szCs w:val="32"/>
        </w:rPr>
        <w:t>ATHER APP using API</w:t>
      </w:r>
    </w:p>
    <w:p w14:paraId="50DEDC8A" w14:textId="77777777" w:rsidR="00C73F1C" w:rsidRDefault="00981013">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0ADBC4D" wp14:editId="09754F53">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0BF88F4" w14:textId="77777777" w:rsidR="00C73F1C" w:rsidRDefault="00981013">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1EF5C4EC" w14:textId="77777777" w:rsidR="00C73F1C" w:rsidRDefault="00C73F1C">
      <w:pPr>
        <w:spacing w:line="199" w:lineRule="auto"/>
        <w:rPr>
          <w:rFonts w:ascii="Times New Roman" w:eastAsia="Times New Roman" w:hAnsi="Times New Roman" w:cs="Times New Roman"/>
          <w:sz w:val="24"/>
          <w:szCs w:val="24"/>
        </w:rPr>
      </w:pPr>
    </w:p>
    <w:p w14:paraId="559041C3" w14:textId="77777777" w:rsidR="00C73F1C" w:rsidRDefault="0098101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A37C03E" w14:textId="77777777" w:rsidR="00C73F1C" w:rsidRDefault="00C73F1C">
      <w:pPr>
        <w:spacing w:line="139" w:lineRule="auto"/>
        <w:jc w:val="center"/>
        <w:rPr>
          <w:rFonts w:ascii="Bookman Old Style" w:eastAsia="Bookman Old Style" w:hAnsi="Bookman Old Style" w:cs="Bookman Old Style"/>
          <w:sz w:val="24"/>
          <w:szCs w:val="24"/>
        </w:rPr>
      </w:pPr>
    </w:p>
    <w:p w14:paraId="67D6BB4D" w14:textId="77777777" w:rsidR="00C73F1C" w:rsidRDefault="0098101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3DC5C54" w14:textId="77777777" w:rsidR="00C73F1C" w:rsidRDefault="00C73F1C">
      <w:pPr>
        <w:spacing w:line="137" w:lineRule="auto"/>
        <w:jc w:val="center"/>
        <w:rPr>
          <w:rFonts w:ascii="Bookman Old Style" w:eastAsia="Bookman Old Style" w:hAnsi="Bookman Old Style" w:cs="Bookman Old Style"/>
          <w:sz w:val="24"/>
          <w:szCs w:val="24"/>
        </w:rPr>
      </w:pPr>
    </w:p>
    <w:p w14:paraId="27CED6D0" w14:textId="77777777" w:rsidR="00C73F1C" w:rsidRDefault="00981013">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513AA4D" w14:textId="77777777" w:rsidR="00C73F1C" w:rsidRDefault="00C73F1C">
      <w:pPr>
        <w:jc w:val="center"/>
        <w:rPr>
          <w:rFonts w:ascii="Bookman Old Style" w:eastAsia="Bookman Old Style" w:hAnsi="Bookman Old Style" w:cs="Bookman Old Style"/>
          <w:b/>
          <w:color w:val="FF0000"/>
          <w:sz w:val="24"/>
          <w:szCs w:val="24"/>
        </w:rPr>
      </w:pPr>
    </w:p>
    <w:p w14:paraId="1E79236B" w14:textId="77777777" w:rsidR="00C73F1C" w:rsidRDefault="00C73F1C">
      <w:pPr>
        <w:jc w:val="center"/>
        <w:rPr>
          <w:rFonts w:ascii="Bookman Old Style" w:eastAsia="Bookman Old Style" w:hAnsi="Bookman Old Style" w:cs="Bookman Old Style"/>
          <w:b/>
          <w:sz w:val="24"/>
          <w:szCs w:val="24"/>
        </w:rPr>
      </w:pPr>
    </w:p>
    <w:p w14:paraId="28507260" w14:textId="77777777" w:rsidR="00C73F1C" w:rsidRDefault="00981013">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14090B0" w14:textId="77777777" w:rsidR="00C73F1C" w:rsidRDefault="00C73F1C">
      <w:pPr>
        <w:spacing w:line="137" w:lineRule="auto"/>
        <w:rPr>
          <w:rFonts w:ascii="Bookman Old Style" w:eastAsia="Bookman Old Style" w:hAnsi="Bookman Old Style" w:cs="Bookman Old Style"/>
          <w:sz w:val="24"/>
          <w:szCs w:val="24"/>
        </w:rPr>
      </w:pPr>
    </w:p>
    <w:p w14:paraId="14FB722D" w14:textId="0D41F158" w:rsidR="00C73F1C" w:rsidRDefault="00F5410F">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bCs/>
          <w:sz w:val="24"/>
          <w:szCs w:val="24"/>
        </w:rPr>
        <w:t>Abhinav Shukla</w:t>
      </w:r>
      <w:r>
        <w:rPr>
          <w:rFonts w:ascii="Bookman Old Style" w:eastAsia="Bookman Old Style" w:hAnsi="Bookman Old Style" w:cs="Bookman Old Style"/>
          <w:sz w:val="24"/>
          <w:szCs w:val="24"/>
        </w:rPr>
        <w:t xml:space="preserve">                                           </w:t>
      </w:r>
      <w:r w:rsidR="00981013">
        <w:rPr>
          <w:rFonts w:ascii="Bookman Old Style" w:eastAsia="Bookman Old Style" w:hAnsi="Bookman Old Style" w:cs="Bookman Old Style"/>
          <w:b/>
          <w:sz w:val="24"/>
          <w:szCs w:val="24"/>
        </w:rPr>
        <w:t>University Roll No.</w:t>
      </w:r>
      <w:r>
        <w:rPr>
          <w:rFonts w:ascii="Bookman Old Style" w:eastAsia="Bookman Old Style" w:hAnsi="Bookman Old Style" w:cs="Bookman Old Style"/>
          <w:b/>
          <w:sz w:val="24"/>
          <w:szCs w:val="24"/>
        </w:rPr>
        <w:t>:2016561</w:t>
      </w:r>
      <w:r w:rsidR="00981013">
        <w:rPr>
          <w:rFonts w:ascii="Bookman Old Style" w:eastAsia="Bookman Old Style" w:hAnsi="Bookman Old Style" w:cs="Bookman Old Style"/>
          <w:b/>
          <w:sz w:val="24"/>
          <w:szCs w:val="24"/>
        </w:rPr>
        <w:t xml:space="preserve"> </w:t>
      </w:r>
    </w:p>
    <w:p w14:paraId="0D57F1B5" w14:textId="77777777" w:rsidR="00C73F1C" w:rsidRDefault="00C73F1C">
      <w:pPr>
        <w:jc w:val="center"/>
        <w:rPr>
          <w:rFonts w:ascii="Bookman Old Style" w:eastAsia="Bookman Old Style" w:hAnsi="Bookman Old Style" w:cs="Bookman Old Style"/>
          <w:b/>
          <w:sz w:val="24"/>
          <w:szCs w:val="24"/>
        </w:rPr>
      </w:pPr>
    </w:p>
    <w:p w14:paraId="01E05991" w14:textId="77777777" w:rsidR="00C73F1C" w:rsidRDefault="00C73F1C">
      <w:pPr>
        <w:jc w:val="center"/>
        <w:rPr>
          <w:rFonts w:ascii="Bookman Old Style" w:eastAsia="Bookman Old Style" w:hAnsi="Bookman Old Style" w:cs="Bookman Old Style"/>
          <w:b/>
          <w:sz w:val="24"/>
          <w:szCs w:val="24"/>
        </w:rPr>
      </w:pPr>
    </w:p>
    <w:p w14:paraId="16D8B49E" w14:textId="77777777" w:rsidR="00C73F1C" w:rsidRDefault="00C73F1C">
      <w:pPr>
        <w:jc w:val="center"/>
        <w:rPr>
          <w:rFonts w:ascii="Bookman Old Style" w:eastAsia="Bookman Old Style" w:hAnsi="Bookman Old Style" w:cs="Bookman Old Style"/>
          <w:b/>
          <w:sz w:val="24"/>
          <w:szCs w:val="24"/>
        </w:rPr>
      </w:pPr>
    </w:p>
    <w:p w14:paraId="1295D9EF" w14:textId="77777777" w:rsidR="00C73F1C" w:rsidRDefault="00C73F1C">
      <w:pPr>
        <w:jc w:val="center"/>
        <w:rPr>
          <w:rFonts w:ascii="Times New Roman" w:eastAsia="Times New Roman" w:hAnsi="Times New Roman" w:cs="Times New Roman"/>
          <w:b/>
          <w:i/>
          <w:sz w:val="24"/>
          <w:szCs w:val="24"/>
        </w:rPr>
      </w:pPr>
    </w:p>
    <w:p w14:paraId="19D669B6" w14:textId="77777777" w:rsidR="00C73F1C" w:rsidRDefault="0098101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1A23452" w14:textId="77777777" w:rsidR="00C73F1C" w:rsidRDefault="00C73F1C">
      <w:pPr>
        <w:spacing w:line="34" w:lineRule="auto"/>
        <w:jc w:val="center"/>
        <w:rPr>
          <w:rFonts w:ascii="Times New Roman" w:eastAsia="Times New Roman" w:hAnsi="Times New Roman" w:cs="Times New Roman"/>
          <w:sz w:val="24"/>
          <w:szCs w:val="24"/>
        </w:rPr>
      </w:pPr>
    </w:p>
    <w:p w14:paraId="56BE1963" w14:textId="5D066BEF" w:rsidR="00C73F1C" w:rsidRDefault="00E951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Ramesh Singh Rawat </w:t>
      </w:r>
    </w:p>
    <w:p w14:paraId="55E0BE82" w14:textId="77777777" w:rsidR="00C73F1C" w:rsidRDefault="009810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29F96F5F" w14:textId="77777777" w:rsidR="00C73F1C" w:rsidRDefault="00C73F1C">
      <w:pPr>
        <w:jc w:val="center"/>
        <w:rPr>
          <w:rFonts w:ascii="Times New Roman" w:eastAsia="Times New Roman" w:hAnsi="Times New Roman" w:cs="Times New Roman"/>
          <w:b/>
          <w:sz w:val="24"/>
          <w:szCs w:val="24"/>
        </w:rPr>
      </w:pPr>
    </w:p>
    <w:p w14:paraId="613269CC" w14:textId="77777777" w:rsidR="00C73F1C" w:rsidRDefault="00C73F1C">
      <w:pPr>
        <w:jc w:val="center"/>
        <w:rPr>
          <w:rFonts w:ascii="Times New Roman" w:eastAsia="Times New Roman" w:hAnsi="Times New Roman" w:cs="Times New Roman"/>
          <w:b/>
          <w:sz w:val="24"/>
          <w:szCs w:val="24"/>
        </w:rPr>
      </w:pPr>
    </w:p>
    <w:p w14:paraId="6611B297" w14:textId="77777777" w:rsidR="00C73F1C" w:rsidRDefault="00C73F1C">
      <w:pPr>
        <w:jc w:val="center"/>
        <w:rPr>
          <w:rFonts w:ascii="Times New Roman" w:eastAsia="Times New Roman" w:hAnsi="Times New Roman" w:cs="Times New Roman"/>
          <w:b/>
          <w:sz w:val="24"/>
          <w:szCs w:val="24"/>
        </w:rPr>
      </w:pPr>
    </w:p>
    <w:p w14:paraId="4FFD31E2" w14:textId="77777777" w:rsidR="00C73F1C" w:rsidRDefault="00981013">
      <w:pPr>
        <w:jc w:val="center"/>
        <w:rPr>
          <w:rFonts w:ascii="Times New Roman" w:eastAsia="Times New Roman" w:hAnsi="Times New Roman" w:cs="Times New Roman"/>
          <w:b/>
          <w:sz w:val="24"/>
          <w:szCs w:val="24"/>
        </w:rPr>
      </w:pPr>
      <w:r>
        <w:rPr>
          <w:noProof/>
        </w:rPr>
        <w:drawing>
          <wp:inline distT="0" distB="0" distL="0" distR="0" wp14:anchorId="2DCCBFD4" wp14:editId="7470E6C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3F6F7B93" w14:textId="77777777" w:rsidR="00C73F1C" w:rsidRDefault="00C73F1C">
      <w:pPr>
        <w:jc w:val="center"/>
        <w:rPr>
          <w:rFonts w:ascii="Times New Roman" w:eastAsia="Times New Roman" w:hAnsi="Times New Roman" w:cs="Times New Roman"/>
          <w:b/>
          <w:sz w:val="24"/>
          <w:szCs w:val="24"/>
        </w:rPr>
      </w:pPr>
    </w:p>
    <w:p w14:paraId="32E49364" w14:textId="77777777" w:rsidR="00C73F1C" w:rsidRDefault="00C73F1C">
      <w:pPr>
        <w:jc w:val="center"/>
        <w:rPr>
          <w:rFonts w:ascii="Times New Roman" w:eastAsia="Times New Roman" w:hAnsi="Times New Roman" w:cs="Times New Roman"/>
          <w:b/>
          <w:sz w:val="24"/>
          <w:szCs w:val="24"/>
        </w:rPr>
      </w:pPr>
    </w:p>
    <w:p w14:paraId="05F726C4" w14:textId="77777777" w:rsidR="00C73F1C" w:rsidRDefault="0098101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596F2F5" w14:textId="77777777" w:rsidR="00C73F1C" w:rsidRDefault="0098101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AF3A554" w14:textId="77777777" w:rsidR="00C73F1C" w:rsidRDefault="0098101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01A58F7" w14:textId="2116150D" w:rsidR="00C73F1C" w:rsidRDefault="00C73F1C">
      <w:pPr>
        <w:jc w:val="center"/>
        <w:rPr>
          <w:rFonts w:ascii="Bookman Old Style" w:eastAsia="Bookman Old Style" w:hAnsi="Bookman Old Style" w:cs="Bookman Old Style"/>
          <w:b/>
          <w:sz w:val="32"/>
          <w:szCs w:val="32"/>
        </w:rPr>
      </w:pPr>
    </w:p>
    <w:p w14:paraId="7DD3C036" w14:textId="77777777" w:rsidR="00C73F1C" w:rsidRDefault="00C73F1C">
      <w:pPr>
        <w:jc w:val="center"/>
        <w:rPr>
          <w:rFonts w:ascii="Bookman Old Style" w:eastAsia="Bookman Old Style" w:hAnsi="Bookman Old Style" w:cs="Bookman Old Style"/>
          <w:b/>
          <w:sz w:val="32"/>
          <w:szCs w:val="32"/>
        </w:rPr>
      </w:pPr>
    </w:p>
    <w:p w14:paraId="3F81D892" w14:textId="77777777" w:rsidR="00C73F1C" w:rsidRDefault="00C73F1C">
      <w:pPr>
        <w:jc w:val="center"/>
        <w:rPr>
          <w:rFonts w:ascii="Bookman Old Style" w:eastAsia="Bookman Old Style" w:hAnsi="Bookman Old Style" w:cs="Bookman Old Style"/>
          <w:b/>
          <w:sz w:val="32"/>
          <w:szCs w:val="32"/>
        </w:rPr>
      </w:pPr>
    </w:p>
    <w:p w14:paraId="735E23BD" w14:textId="77777777" w:rsidR="00C73F1C" w:rsidRDefault="00C73F1C">
      <w:pPr>
        <w:jc w:val="center"/>
        <w:rPr>
          <w:rFonts w:ascii="Bookman Old Style" w:eastAsia="Bookman Old Style" w:hAnsi="Bookman Old Style" w:cs="Bookman Old Style"/>
          <w:b/>
          <w:sz w:val="32"/>
          <w:szCs w:val="32"/>
        </w:rPr>
      </w:pPr>
    </w:p>
    <w:p w14:paraId="7D8E0D88" w14:textId="77777777" w:rsidR="00C73F1C" w:rsidRDefault="0098101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6DE9FC9" wp14:editId="2A53943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40C4EC2" w14:textId="77777777" w:rsidR="00C73F1C" w:rsidRDefault="00C73F1C">
                            <w:pPr>
                              <w:textDirection w:val="btLr"/>
                            </w:pPr>
                          </w:p>
                        </w:txbxContent>
                      </wps:txbx>
                      <wps:bodyPr spcFirstLastPara="1" wrap="square" lIns="91425" tIns="91425" rIns="91425" bIns="91425" anchor="ctr" anchorCtr="0">
                        <a:noAutofit/>
                      </wps:bodyPr>
                    </wps:wsp>
                  </a:graphicData>
                </a:graphic>
              </wp:inline>
            </w:drawing>
          </mc:Choice>
          <mc:Fallback>
            <w:pict>
              <v:rect w14:anchorId="36DE9FC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540C4EC2" w14:textId="77777777" w:rsidR="00C73F1C" w:rsidRDefault="00C73F1C">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ECEB66" wp14:editId="636A46D1">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4DAA0E9F" w14:textId="77777777" w:rsidR="00C73F1C" w:rsidRDefault="0098101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FFFB91D" w14:textId="77777777" w:rsidR="00C73F1C" w:rsidRDefault="00981013">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06D4EB9" w14:textId="77777777" w:rsidR="00C73F1C" w:rsidRDefault="00C73F1C">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C71EA18" w14:textId="77777777" w:rsidR="00C73F1C" w:rsidRDefault="00C73F1C">
      <w:pPr>
        <w:pBdr>
          <w:top w:val="nil"/>
          <w:left w:val="nil"/>
          <w:bottom w:val="nil"/>
          <w:right w:val="nil"/>
          <w:between w:val="nil"/>
        </w:pBdr>
        <w:jc w:val="both"/>
        <w:rPr>
          <w:rFonts w:ascii="Times New Roman" w:eastAsia="Times New Roman" w:hAnsi="Times New Roman" w:cs="Times New Roman"/>
          <w:color w:val="000000"/>
          <w:sz w:val="24"/>
          <w:szCs w:val="24"/>
        </w:rPr>
      </w:pPr>
    </w:p>
    <w:p w14:paraId="192E8139" w14:textId="0327E0FF" w:rsidR="00C73F1C" w:rsidRDefault="00981013">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E95172">
        <w:rPr>
          <w:rFonts w:ascii="Times New Roman" w:eastAsia="Times New Roman" w:hAnsi="Times New Roman" w:cs="Times New Roman"/>
          <w:b/>
          <w:sz w:val="24"/>
          <w:szCs w:val="24"/>
        </w:rPr>
        <w:t>We</w:t>
      </w:r>
      <w:r w:rsidR="00794174">
        <w:rPr>
          <w:rFonts w:ascii="Times New Roman" w:eastAsia="Times New Roman" w:hAnsi="Times New Roman" w:cs="Times New Roman"/>
          <w:b/>
          <w:sz w:val="24"/>
          <w:szCs w:val="24"/>
        </w:rPr>
        <w:t>ather App using API</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E95172">
        <w:rPr>
          <w:rFonts w:ascii="Times New Roman" w:eastAsia="Times New Roman" w:hAnsi="Times New Roman" w:cs="Times New Roman"/>
          <w:b/>
          <w:sz w:val="24"/>
          <w:szCs w:val="24"/>
        </w:rPr>
        <w:t>Mr. Ramesh Singh Rawat</w:t>
      </w:r>
      <w:r>
        <w:rPr>
          <w:rFonts w:ascii="Times New Roman" w:eastAsia="Times New Roman" w:hAnsi="Times New Roman" w:cs="Times New Roman"/>
          <w:sz w:val="24"/>
          <w:szCs w:val="24"/>
        </w:rPr>
        <w:t>, Department of Computer Science and Engineering, Graphic Era (Deemed to be University), Dehradun.</w:t>
      </w:r>
    </w:p>
    <w:p w14:paraId="28202DC4" w14:textId="77777777" w:rsidR="00C73F1C" w:rsidRDefault="00C73F1C">
      <w:pPr>
        <w:spacing w:line="360" w:lineRule="auto"/>
        <w:jc w:val="both"/>
        <w:rPr>
          <w:rFonts w:ascii="Times New Roman" w:eastAsia="Times New Roman" w:hAnsi="Times New Roman" w:cs="Times New Roman"/>
          <w:sz w:val="24"/>
          <w:szCs w:val="24"/>
        </w:rPr>
      </w:pPr>
    </w:p>
    <w:p w14:paraId="75888BAC" w14:textId="77777777" w:rsidR="00C73F1C" w:rsidRDefault="0098101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632CAA" w14:textId="77777777" w:rsidR="00C73F1C" w:rsidRDefault="00C73F1C">
      <w:pPr>
        <w:spacing w:line="360" w:lineRule="auto"/>
        <w:ind w:left="720" w:firstLine="720"/>
        <w:jc w:val="both"/>
        <w:rPr>
          <w:rFonts w:ascii="Times New Roman" w:eastAsia="Times New Roman" w:hAnsi="Times New Roman" w:cs="Times New Roman"/>
          <w:sz w:val="24"/>
          <w:szCs w:val="24"/>
        </w:rPr>
      </w:pPr>
    </w:p>
    <w:p w14:paraId="01B52DE2" w14:textId="22F89DE8" w:rsidR="00C73F1C" w:rsidRDefault="00981013">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E95172">
        <w:rPr>
          <w:rFonts w:ascii="Times New Roman" w:eastAsia="Times New Roman" w:hAnsi="Times New Roman" w:cs="Times New Roman"/>
          <w:sz w:val="24"/>
          <w:szCs w:val="24"/>
        </w:rPr>
        <w:t>: Abhinav Shukla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w:t>
      </w:r>
      <w:r w:rsidR="00E95172">
        <w:rPr>
          <w:rFonts w:ascii="Times New Roman" w:eastAsia="Times New Roman" w:hAnsi="Times New Roman" w:cs="Times New Roman"/>
          <w:sz w:val="24"/>
          <w:szCs w:val="24"/>
        </w:rPr>
        <w:t>o.:2016561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EADEC74" w14:textId="77777777" w:rsidR="00C73F1C" w:rsidRDefault="00C73F1C">
      <w:pPr>
        <w:spacing w:line="360" w:lineRule="auto"/>
        <w:jc w:val="both"/>
        <w:rPr>
          <w:rFonts w:ascii="Bookman Old Style" w:eastAsia="Bookman Old Style" w:hAnsi="Bookman Old Style" w:cs="Bookman Old Style"/>
          <w:sz w:val="24"/>
          <w:szCs w:val="24"/>
        </w:rPr>
      </w:pPr>
    </w:p>
    <w:p w14:paraId="1154DE36"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7FDD6D58"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6CB8BDDB"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06586230"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07BB8702"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40371AB6"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1D08A0CB"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6F0D5C11"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6E91ED96" w14:textId="77777777" w:rsidR="00C73F1C" w:rsidRDefault="00C73F1C">
      <w:pPr>
        <w:pBdr>
          <w:bottom w:val="single" w:sz="12" w:space="1" w:color="000000"/>
        </w:pBdr>
        <w:spacing w:line="480" w:lineRule="auto"/>
        <w:jc w:val="center"/>
        <w:rPr>
          <w:rFonts w:ascii="Times New Roman" w:eastAsia="Times New Roman" w:hAnsi="Times New Roman" w:cs="Times New Roman"/>
          <w:b/>
          <w:sz w:val="36"/>
          <w:szCs w:val="36"/>
        </w:rPr>
      </w:pPr>
    </w:p>
    <w:p w14:paraId="6F54859B" w14:textId="77777777" w:rsidR="00C73F1C" w:rsidRDefault="00981013">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8967DBA" w14:textId="77777777" w:rsidR="00C73F1C" w:rsidRDefault="00C73F1C">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C73F1C" w14:paraId="7EEF6DF3" w14:textId="77777777">
        <w:trPr>
          <w:trHeight w:val="449"/>
          <w:jc w:val="center"/>
        </w:trPr>
        <w:tc>
          <w:tcPr>
            <w:tcW w:w="1634" w:type="dxa"/>
          </w:tcPr>
          <w:p w14:paraId="60620A22" w14:textId="1212CB77" w:rsidR="00C73F1C" w:rsidRPr="00274A46" w:rsidRDefault="00274A46">
            <w:pPr>
              <w:jc w:val="center"/>
              <w:rPr>
                <w:rFonts w:ascii="Times New Roman" w:eastAsia="Times New Roman" w:hAnsi="Times New Roman" w:cs="Times New Roman"/>
                <w:b/>
                <w:sz w:val="28"/>
                <w:szCs w:val="28"/>
              </w:rPr>
            </w:pPr>
            <w:r w:rsidRPr="00274A46">
              <w:rPr>
                <w:rFonts w:ascii="Times New Roman" w:eastAsia="Times New Roman" w:hAnsi="Times New Roman" w:cs="Times New Roman"/>
                <w:b/>
                <w:sz w:val="28"/>
                <w:szCs w:val="28"/>
              </w:rPr>
              <w:t>Chapter No</w:t>
            </w:r>
            <w:r w:rsidR="00981013" w:rsidRPr="00274A46">
              <w:rPr>
                <w:rFonts w:ascii="Times New Roman" w:eastAsia="Times New Roman" w:hAnsi="Times New Roman" w:cs="Times New Roman"/>
                <w:b/>
                <w:sz w:val="28"/>
                <w:szCs w:val="28"/>
              </w:rPr>
              <w:t>.</w:t>
            </w:r>
          </w:p>
        </w:tc>
        <w:tc>
          <w:tcPr>
            <w:tcW w:w="4449" w:type="dxa"/>
          </w:tcPr>
          <w:p w14:paraId="2C2B91B8" w14:textId="52E88FF7" w:rsidR="00C73F1C" w:rsidRPr="00274A46" w:rsidRDefault="00274A46" w:rsidP="00274A46">
            <w:pPr>
              <w:rPr>
                <w:rFonts w:ascii="Times New Roman" w:eastAsia="Times New Roman" w:hAnsi="Times New Roman" w:cs="Times New Roman"/>
                <w:b/>
                <w:sz w:val="28"/>
                <w:szCs w:val="28"/>
              </w:rPr>
            </w:pPr>
            <w:r w:rsidRPr="00274A46">
              <w:rPr>
                <w:rFonts w:ascii="Times New Roman" w:eastAsia="Times New Roman" w:hAnsi="Times New Roman" w:cs="Times New Roman"/>
                <w:b/>
                <w:sz w:val="28"/>
                <w:szCs w:val="28"/>
              </w:rPr>
              <w:t xml:space="preserve">                    </w:t>
            </w:r>
            <w:r w:rsidR="00981013" w:rsidRPr="00274A46">
              <w:rPr>
                <w:rFonts w:ascii="Times New Roman" w:eastAsia="Times New Roman" w:hAnsi="Times New Roman" w:cs="Times New Roman"/>
                <w:b/>
                <w:sz w:val="28"/>
                <w:szCs w:val="28"/>
              </w:rPr>
              <w:t>Description</w:t>
            </w:r>
          </w:p>
        </w:tc>
        <w:tc>
          <w:tcPr>
            <w:tcW w:w="1290" w:type="dxa"/>
          </w:tcPr>
          <w:p w14:paraId="1E8211BE" w14:textId="23CB5802" w:rsidR="00C73F1C" w:rsidRDefault="00C73F1C">
            <w:pPr>
              <w:jc w:val="center"/>
              <w:rPr>
                <w:rFonts w:ascii="Times New Roman" w:eastAsia="Times New Roman" w:hAnsi="Times New Roman" w:cs="Times New Roman"/>
                <w:b/>
                <w:sz w:val="24"/>
                <w:szCs w:val="24"/>
              </w:rPr>
            </w:pPr>
          </w:p>
        </w:tc>
      </w:tr>
      <w:tr w:rsidR="00C73F1C" w14:paraId="7E8AF5D2" w14:textId="77777777">
        <w:trPr>
          <w:trHeight w:val="433"/>
          <w:jc w:val="center"/>
        </w:trPr>
        <w:tc>
          <w:tcPr>
            <w:tcW w:w="1634" w:type="dxa"/>
          </w:tcPr>
          <w:p w14:paraId="425A11DE" w14:textId="77777777" w:rsidR="00C73F1C" w:rsidRPr="00274A46" w:rsidRDefault="00981013">
            <w:pPr>
              <w:jc w:val="cente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Chapter 1</w:t>
            </w:r>
          </w:p>
        </w:tc>
        <w:tc>
          <w:tcPr>
            <w:tcW w:w="4449" w:type="dxa"/>
          </w:tcPr>
          <w:p w14:paraId="146C3E9A" w14:textId="1C900B4F" w:rsidR="00C73F1C" w:rsidRPr="00274A46" w:rsidRDefault="00274A46">
            <w:pP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 xml:space="preserve">                    </w:t>
            </w:r>
            <w:r w:rsidR="00981013" w:rsidRPr="00274A46">
              <w:rPr>
                <w:rFonts w:ascii="Times New Roman" w:eastAsia="Times New Roman" w:hAnsi="Times New Roman" w:cs="Times New Roman"/>
                <w:sz w:val="24"/>
                <w:szCs w:val="24"/>
              </w:rPr>
              <w:t xml:space="preserve">Introduction </w:t>
            </w:r>
          </w:p>
        </w:tc>
        <w:tc>
          <w:tcPr>
            <w:tcW w:w="1290" w:type="dxa"/>
          </w:tcPr>
          <w:p w14:paraId="17AA6254" w14:textId="77777777" w:rsidR="00C73F1C" w:rsidRDefault="00C73F1C">
            <w:pPr>
              <w:jc w:val="center"/>
              <w:rPr>
                <w:rFonts w:ascii="Times New Roman" w:eastAsia="Times New Roman" w:hAnsi="Times New Roman" w:cs="Times New Roman"/>
                <w:b/>
                <w:sz w:val="24"/>
                <w:szCs w:val="24"/>
              </w:rPr>
            </w:pPr>
          </w:p>
        </w:tc>
      </w:tr>
      <w:tr w:rsidR="00C73F1C" w14:paraId="49BBDCE3" w14:textId="77777777">
        <w:trPr>
          <w:trHeight w:val="433"/>
          <w:jc w:val="center"/>
        </w:trPr>
        <w:tc>
          <w:tcPr>
            <w:tcW w:w="1634" w:type="dxa"/>
          </w:tcPr>
          <w:p w14:paraId="34057A2B" w14:textId="77777777" w:rsidR="00C73F1C" w:rsidRPr="00274A46" w:rsidRDefault="00981013">
            <w:pPr>
              <w:jc w:val="cente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Chapter 2</w:t>
            </w:r>
          </w:p>
        </w:tc>
        <w:tc>
          <w:tcPr>
            <w:tcW w:w="4449" w:type="dxa"/>
          </w:tcPr>
          <w:p w14:paraId="512C8748" w14:textId="008E89D2" w:rsidR="00C73F1C" w:rsidRPr="00274A46" w:rsidRDefault="00274A46">
            <w:pP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 xml:space="preserve">                    </w:t>
            </w:r>
            <w:r w:rsidR="00981013" w:rsidRPr="00274A46">
              <w:rPr>
                <w:rFonts w:ascii="Times New Roman" w:eastAsia="Times New Roman" w:hAnsi="Times New Roman" w:cs="Times New Roman"/>
                <w:sz w:val="24"/>
                <w:szCs w:val="24"/>
              </w:rPr>
              <w:t>Literature Survey</w:t>
            </w:r>
          </w:p>
        </w:tc>
        <w:tc>
          <w:tcPr>
            <w:tcW w:w="1290" w:type="dxa"/>
          </w:tcPr>
          <w:p w14:paraId="344EAFD2" w14:textId="77777777" w:rsidR="00C73F1C" w:rsidRDefault="00C73F1C">
            <w:pPr>
              <w:jc w:val="center"/>
              <w:rPr>
                <w:rFonts w:ascii="Times New Roman" w:eastAsia="Times New Roman" w:hAnsi="Times New Roman" w:cs="Times New Roman"/>
                <w:b/>
                <w:sz w:val="24"/>
                <w:szCs w:val="24"/>
              </w:rPr>
            </w:pPr>
          </w:p>
        </w:tc>
      </w:tr>
      <w:tr w:rsidR="00C73F1C" w14:paraId="5F6E1B0C" w14:textId="77777777">
        <w:trPr>
          <w:trHeight w:val="433"/>
          <w:jc w:val="center"/>
        </w:trPr>
        <w:tc>
          <w:tcPr>
            <w:tcW w:w="1634" w:type="dxa"/>
          </w:tcPr>
          <w:p w14:paraId="4715C2E3" w14:textId="77777777" w:rsidR="00C73F1C" w:rsidRPr="00274A46" w:rsidRDefault="00981013">
            <w:pPr>
              <w:jc w:val="cente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Chapter 3</w:t>
            </w:r>
          </w:p>
        </w:tc>
        <w:tc>
          <w:tcPr>
            <w:tcW w:w="4449" w:type="dxa"/>
          </w:tcPr>
          <w:p w14:paraId="28E250D0" w14:textId="40AF3185" w:rsidR="00C73F1C" w:rsidRPr="00274A46" w:rsidRDefault="00274A46">
            <w:pP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 xml:space="preserve">                    </w:t>
            </w:r>
            <w:r w:rsidR="00981013" w:rsidRPr="00274A46">
              <w:rPr>
                <w:rFonts w:ascii="Times New Roman" w:eastAsia="Times New Roman" w:hAnsi="Times New Roman" w:cs="Times New Roman"/>
                <w:sz w:val="24"/>
                <w:szCs w:val="24"/>
              </w:rPr>
              <w:t>Methodology</w:t>
            </w:r>
          </w:p>
        </w:tc>
        <w:tc>
          <w:tcPr>
            <w:tcW w:w="1290" w:type="dxa"/>
          </w:tcPr>
          <w:p w14:paraId="0D4306F2" w14:textId="77777777" w:rsidR="00C73F1C" w:rsidRDefault="00C73F1C">
            <w:pPr>
              <w:jc w:val="center"/>
              <w:rPr>
                <w:rFonts w:ascii="Times New Roman" w:eastAsia="Times New Roman" w:hAnsi="Times New Roman" w:cs="Times New Roman"/>
                <w:b/>
                <w:sz w:val="24"/>
                <w:szCs w:val="24"/>
              </w:rPr>
            </w:pPr>
          </w:p>
        </w:tc>
      </w:tr>
      <w:tr w:rsidR="00C73F1C" w14:paraId="0617F892" w14:textId="77777777">
        <w:trPr>
          <w:trHeight w:val="449"/>
          <w:jc w:val="center"/>
        </w:trPr>
        <w:tc>
          <w:tcPr>
            <w:tcW w:w="1634" w:type="dxa"/>
          </w:tcPr>
          <w:p w14:paraId="1E1090D9" w14:textId="77777777" w:rsidR="00C73F1C" w:rsidRPr="00274A46" w:rsidRDefault="00981013">
            <w:pPr>
              <w:jc w:val="cente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Chapter 4</w:t>
            </w:r>
          </w:p>
        </w:tc>
        <w:tc>
          <w:tcPr>
            <w:tcW w:w="4449" w:type="dxa"/>
          </w:tcPr>
          <w:p w14:paraId="7C91A779" w14:textId="12DA71B1" w:rsidR="00C73F1C" w:rsidRPr="00274A46" w:rsidRDefault="00274A46">
            <w:pP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 xml:space="preserve">                    </w:t>
            </w:r>
            <w:r w:rsidR="00981013" w:rsidRPr="00274A46">
              <w:rPr>
                <w:rFonts w:ascii="Times New Roman" w:eastAsia="Times New Roman" w:hAnsi="Times New Roman" w:cs="Times New Roman"/>
                <w:sz w:val="24"/>
                <w:szCs w:val="24"/>
              </w:rPr>
              <w:t>Result and Discussion</w:t>
            </w:r>
          </w:p>
        </w:tc>
        <w:tc>
          <w:tcPr>
            <w:tcW w:w="1290" w:type="dxa"/>
          </w:tcPr>
          <w:p w14:paraId="7AD2DA91" w14:textId="77777777" w:rsidR="00C73F1C" w:rsidRDefault="00C73F1C">
            <w:pPr>
              <w:jc w:val="center"/>
              <w:rPr>
                <w:rFonts w:ascii="Times New Roman" w:eastAsia="Times New Roman" w:hAnsi="Times New Roman" w:cs="Times New Roman"/>
                <w:b/>
                <w:sz w:val="24"/>
                <w:szCs w:val="24"/>
              </w:rPr>
            </w:pPr>
          </w:p>
        </w:tc>
      </w:tr>
      <w:tr w:rsidR="00C73F1C" w14:paraId="6C1AC727" w14:textId="77777777">
        <w:trPr>
          <w:trHeight w:val="449"/>
          <w:jc w:val="center"/>
        </w:trPr>
        <w:tc>
          <w:tcPr>
            <w:tcW w:w="1634" w:type="dxa"/>
          </w:tcPr>
          <w:p w14:paraId="60A7B14F" w14:textId="77777777" w:rsidR="00C73F1C" w:rsidRPr="00274A46" w:rsidRDefault="00981013">
            <w:pPr>
              <w:jc w:val="cente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Chapter 5</w:t>
            </w:r>
          </w:p>
        </w:tc>
        <w:tc>
          <w:tcPr>
            <w:tcW w:w="4449" w:type="dxa"/>
          </w:tcPr>
          <w:p w14:paraId="1C4A0D5A" w14:textId="26755F0E" w:rsidR="00C73F1C" w:rsidRPr="00274A46" w:rsidRDefault="00274A46">
            <w:pP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 xml:space="preserve">                    </w:t>
            </w:r>
            <w:r w:rsidR="00981013" w:rsidRPr="00274A46">
              <w:rPr>
                <w:rFonts w:ascii="Times New Roman" w:eastAsia="Times New Roman" w:hAnsi="Times New Roman" w:cs="Times New Roman"/>
                <w:sz w:val="24"/>
                <w:szCs w:val="24"/>
              </w:rPr>
              <w:t xml:space="preserve">Conclusion and Future </w:t>
            </w:r>
            <w:r w:rsidRPr="00274A46">
              <w:rPr>
                <w:rFonts w:ascii="Times New Roman" w:eastAsia="Times New Roman" w:hAnsi="Times New Roman" w:cs="Times New Roman"/>
                <w:sz w:val="24"/>
                <w:szCs w:val="24"/>
              </w:rPr>
              <w:t xml:space="preserve">                      </w:t>
            </w:r>
            <w:r w:rsidR="00981013" w:rsidRPr="00274A46">
              <w:rPr>
                <w:rFonts w:ascii="Times New Roman" w:eastAsia="Times New Roman" w:hAnsi="Times New Roman" w:cs="Times New Roman"/>
                <w:sz w:val="24"/>
                <w:szCs w:val="24"/>
              </w:rPr>
              <w:t>Work</w:t>
            </w:r>
          </w:p>
        </w:tc>
        <w:tc>
          <w:tcPr>
            <w:tcW w:w="1290" w:type="dxa"/>
          </w:tcPr>
          <w:p w14:paraId="5FEEED84" w14:textId="77777777" w:rsidR="00C73F1C" w:rsidRDefault="00C73F1C">
            <w:pPr>
              <w:jc w:val="center"/>
              <w:rPr>
                <w:rFonts w:ascii="Times New Roman" w:eastAsia="Times New Roman" w:hAnsi="Times New Roman" w:cs="Times New Roman"/>
                <w:b/>
                <w:sz w:val="24"/>
                <w:szCs w:val="24"/>
              </w:rPr>
            </w:pPr>
          </w:p>
        </w:tc>
      </w:tr>
      <w:tr w:rsidR="00C73F1C" w14:paraId="1E1FB535" w14:textId="77777777">
        <w:trPr>
          <w:trHeight w:val="433"/>
          <w:jc w:val="center"/>
        </w:trPr>
        <w:tc>
          <w:tcPr>
            <w:tcW w:w="1634" w:type="dxa"/>
          </w:tcPr>
          <w:p w14:paraId="5A571A14" w14:textId="77777777" w:rsidR="00C73F1C" w:rsidRPr="00274A46" w:rsidRDefault="00C73F1C">
            <w:pPr>
              <w:jc w:val="center"/>
              <w:rPr>
                <w:rFonts w:ascii="Times New Roman" w:eastAsia="Times New Roman" w:hAnsi="Times New Roman" w:cs="Times New Roman"/>
                <w:sz w:val="24"/>
                <w:szCs w:val="24"/>
              </w:rPr>
            </w:pPr>
          </w:p>
        </w:tc>
        <w:tc>
          <w:tcPr>
            <w:tcW w:w="4449" w:type="dxa"/>
          </w:tcPr>
          <w:p w14:paraId="5A90554B" w14:textId="05A95797" w:rsidR="00C73F1C" w:rsidRPr="00274A46" w:rsidRDefault="00274A46">
            <w:pPr>
              <w:rPr>
                <w:rFonts w:ascii="Times New Roman" w:eastAsia="Times New Roman" w:hAnsi="Times New Roman" w:cs="Times New Roman"/>
                <w:sz w:val="24"/>
                <w:szCs w:val="24"/>
              </w:rPr>
            </w:pPr>
            <w:r w:rsidRPr="00274A46">
              <w:rPr>
                <w:rFonts w:ascii="Times New Roman" w:eastAsia="Times New Roman" w:hAnsi="Times New Roman" w:cs="Times New Roman"/>
                <w:sz w:val="24"/>
                <w:szCs w:val="24"/>
              </w:rPr>
              <w:t xml:space="preserve">                    </w:t>
            </w:r>
            <w:r w:rsidR="00981013" w:rsidRPr="00274A46">
              <w:rPr>
                <w:rFonts w:ascii="Times New Roman" w:eastAsia="Times New Roman" w:hAnsi="Times New Roman" w:cs="Times New Roman"/>
                <w:sz w:val="24"/>
                <w:szCs w:val="24"/>
              </w:rPr>
              <w:t>References</w:t>
            </w:r>
          </w:p>
        </w:tc>
        <w:tc>
          <w:tcPr>
            <w:tcW w:w="1290" w:type="dxa"/>
          </w:tcPr>
          <w:p w14:paraId="6E250AE4" w14:textId="77777777" w:rsidR="00C73F1C" w:rsidRDefault="00C73F1C">
            <w:pPr>
              <w:jc w:val="center"/>
              <w:rPr>
                <w:rFonts w:ascii="Times New Roman" w:eastAsia="Times New Roman" w:hAnsi="Times New Roman" w:cs="Times New Roman"/>
                <w:b/>
                <w:sz w:val="24"/>
                <w:szCs w:val="24"/>
              </w:rPr>
            </w:pPr>
          </w:p>
        </w:tc>
      </w:tr>
    </w:tbl>
    <w:p w14:paraId="417766C7" w14:textId="77777777" w:rsidR="00C73F1C" w:rsidRDefault="00C73F1C">
      <w:pPr>
        <w:jc w:val="center"/>
        <w:rPr>
          <w:b/>
        </w:rPr>
      </w:pPr>
    </w:p>
    <w:p w14:paraId="1CAEC6CC" w14:textId="77777777" w:rsidR="00C73F1C" w:rsidRDefault="00C73F1C">
      <w:pPr>
        <w:spacing w:line="480" w:lineRule="auto"/>
        <w:jc w:val="center"/>
        <w:rPr>
          <w:rFonts w:ascii="Bookman Old Style" w:eastAsia="Bookman Old Style" w:hAnsi="Bookman Old Style" w:cs="Bookman Old Style"/>
          <w:sz w:val="32"/>
          <w:szCs w:val="32"/>
        </w:rPr>
      </w:pPr>
    </w:p>
    <w:p w14:paraId="780D462A" w14:textId="77777777" w:rsidR="00C73F1C" w:rsidRDefault="00C73F1C">
      <w:pPr>
        <w:spacing w:line="480" w:lineRule="auto"/>
        <w:jc w:val="center"/>
        <w:rPr>
          <w:rFonts w:ascii="Bookman Old Style" w:eastAsia="Bookman Old Style" w:hAnsi="Bookman Old Style" w:cs="Bookman Old Style"/>
          <w:sz w:val="32"/>
          <w:szCs w:val="32"/>
        </w:rPr>
      </w:pPr>
    </w:p>
    <w:p w14:paraId="3049B318" w14:textId="77777777" w:rsidR="00C73F1C" w:rsidRDefault="00C73F1C">
      <w:pPr>
        <w:spacing w:line="480" w:lineRule="auto"/>
        <w:jc w:val="center"/>
        <w:rPr>
          <w:rFonts w:ascii="Bookman Old Style" w:eastAsia="Bookman Old Style" w:hAnsi="Bookman Old Style" w:cs="Bookman Old Style"/>
          <w:sz w:val="32"/>
          <w:szCs w:val="32"/>
        </w:rPr>
      </w:pPr>
    </w:p>
    <w:p w14:paraId="166860AF" w14:textId="77777777" w:rsidR="00C73F1C" w:rsidRDefault="00C73F1C">
      <w:pPr>
        <w:spacing w:line="480" w:lineRule="auto"/>
        <w:jc w:val="center"/>
        <w:rPr>
          <w:rFonts w:ascii="Bookman Old Style" w:eastAsia="Bookman Old Style" w:hAnsi="Bookman Old Style" w:cs="Bookman Old Style"/>
          <w:sz w:val="32"/>
          <w:szCs w:val="32"/>
        </w:rPr>
      </w:pPr>
    </w:p>
    <w:p w14:paraId="3D51DF8F" w14:textId="77777777" w:rsidR="00C73F1C" w:rsidRDefault="00C73F1C">
      <w:pPr>
        <w:spacing w:line="480" w:lineRule="auto"/>
        <w:jc w:val="center"/>
        <w:rPr>
          <w:rFonts w:ascii="Bookman Old Style" w:eastAsia="Bookman Old Style" w:hAnsi="Bookman Old Style" w:cs="Bookman Old Style"/>
          <w:sz w:val="32"/>
          <w:szCs w:val="32"/>
        </w:rPr>
      </w:pPr>
    </w:p>
    <w:p w14:paraId="08FA3D74" w14:textId="77777777" w:rsidR="00C73F1C" w:rsidRDefault="00C73F1C">
      <w:pPr>
        <w:spacing w:line="480" w:lineRule="auto"/>
        <w:jc w:val="center"/>
        <w:rPr>
          <w:rFonts w:ascii="Bookman Old Style" w:eastAsia="Bookman Old Style" w:hAnsi="Bookman Old Style" w:cs="Bookman Old Style"/>
          <w:sz w:val="32"/>
          <w:szCs w:val="32"/>
        </w:rPr>
      </w:pPr>
    </w:p>
    <w:p w14:paraId="03145014" w14:textId="77777777" w:rsidR="00C73F1C" w:rsidRDefault="00C73F1C">
      <w:pPr>
        <w:spacing w:line="480" w:lineRule="auto"/>
        <w:jc w:val="center"/>
        <w:rPr>
          <w:rFonts w:ascii="Bookman Old Style" w:eastAsia="Bookman Old Style" w:hAnsi="Bookman Old Style" w:cs="Bookman Old Style"/>
          <w:sz w:val="32"/>
          <w:szCs w:val="32"/>
        </w:rPr>
      </w:pPr>
    </w:p>
    <w:p w14:paraId="3D50C6F0" w14:textId="77777777" w:rsidR="00C73F1C" w:rsidRDefault="00C73F1C">
      <w:pPr>
        <w:spacing w:line="480" w:lineRule="auto"/>
        <w:jc w:val="center"/>
        <w:rPr>
          <w:rFonts w:ascii="Bookman Old Style" w:eastAsia="Bookman Old Style" w:hAnsi="Bookman Old Style" w:cs="Bookman Old Style"/>
          <w:sz w:val="32"/>
          <w:szCs w:val="32"/>
        </w:rPr>
      </w:pPr>
    </w:p>
    <w:p w14:paraId="5EECBD74" w14:textId="77777777" w:rsidR="00C73F1C" w:rsidRDefault="00C73F1C">
      <w:pPr>
        <w:spacing w:line="480" w:lineRule="auto"/>
        <w:jc w:val="center"/>
        <w:rPr>
          <w:rFonts w:ascii="Bookman Old Style" w:eastAsia="Bookman Old Style" w:hAnsi="Bookman Old Style" w:cs="Bookman Old Style"/>
          <w:sz w:val="32"/>
          <w:szCs w:val="32"/>
        </w:rPr>
      </w:pPr>
    </w:p>
    <w:p w14:paraId="3B2CFAEF" w14:textId="77777777" w:rsidR="00C73F1C" w:rsidRDefault="00C73F1C">
      <w:pPr>
        <w:spacing w:line="480" w:lineRule="auto"/>
        <w:jc w:val="center"/>
        <w:rPr>
          <w:rFonts w:ascii="Bookman Old Style" w:eastAsia="Bookman Old Style" w:hAnsi="Bookman Old Style" w:cs="Bookman Old Style"/>
          <w:sz w:val="32"/>
          <w:szCs w:val="32"/>
        </w:rPr>
      </w:pPr>
    </w:p>
    <w:p w14:paraId="47A37CF6" w14:textId="77777777" w:rsidR="00C73F1C" w:rsidRDefault="00C73F1C">
      <w:pPr>
        <w:spacing w:line="480" w:lineRule="auto"/>
        <w:jc w:val="center"/>
        <w:rPr>
          <w:rFonts w:ascii="Bookman Old Style" w:eastAsia="Bookman Old Style" w:hAnsi="Bookman Old Style" w:cs="Bookman Old Style"/>
          <w:sz w:val="32"/>
          <w:szCs w:val="32"/>
        </w:rPr>
        <w:sectPr w:rsidR="00C73F1C">
          <w:footerReference w:type="default" r:id="rId11"/>
          <w:pgSz w:w="11906" w:h="16838"/>
          <w:pgMar w:top="1440" w:right="1440" w:bottom="1440" w:left="1440" w:header="720" w:footer="720" w:gutter="0"/>
          <w:pgNumType w:start="1"/>
          <w:cols w:space="720"/>
        </w:sectPr>
      </w:pPr>
    </w:p>
    <w:p w14:paraId="65FDD6E9" w14:textId="77777777" w:rsidR="00C73F1C" w:rsidRDefault="0098101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3B12BBBB" w14:textId="6CDB306D" w:rsidR="00C73F1C" w:rsidRPr="00274A46" w:rsidRDefault="00981013" w:rsidP="00274A4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8B8D8F6" w14:textId="77777777" w:rsidR="00C73F1C" w:rsidRPr="000739E2" w:rsidRDefault="00981013">
      <w:pPr>
        <w:spacing w:before="120" w:after="120" w:line="360" w:lineRule="auto"/>
        <w:jc w:val="both"/>
        <w:rPr>
          <w:rFonts w:ascii="Times New Roman" w:eastAsia="Times New Roman" w:hAnsi="Times New Roman" w:cs="Times New Roman"/>
          <w:sz w:val="32"/>
          <w:szCs w:val="32"/>
        </w:rPr>
      </w:pPr>
      <w:r w:rsidRPr="000739E2">
        <w:rPr>
          <w:rFonts w:ascii="Times New Roman" w:eastAsia="Times New Roman" w:hAnsi="Times New Roman" w:cs="Times New Roman"/>
          <w:sz w:val="32"/>
          <w:szCs w:val="32"/>
        </w:rPr>
        <w:t>In the following sections, a brief introduction and the problem statement for the work has been included.</w:t>
      </w:r>
    </w:p>
    <w:p w14:paraId="46684203" w14:textId="77777777" w:rsidR="00C73F1C" w:rsidRPr="000739E2" w:rsidRDefault="00981013">
      <w:pPr>
        <w:numPr>
          <w:ilvl w:val="1"/>
          <w:numId w:val="1"/>
        </w:numPr>
        <w:spacing w:before="120" w:after="120" w:line="360" w:lineRule="auto"/>
        <w:ind w:left="450" w:hanging="450"/>
        <w:jc w:val="both"/>
        <w:rPr>
          <w:rFonts w:ascii="Times New Roman" w:eastAsia="Times New Roman" w:hAnsi="Times New Roman" w:cs="Times New Roman"/>
          <w:b/>
          <w:sz w:val="32"/>
          <w:szCs w:val="32"/>
        </w:rPr>
      </w:pPr>
      <w:r w:rsidRPr="000739E2">
        <w:rPr>
          <w:rFonts w:ascii="Times New Roman" w:eastAsia="Times New Roman" w:hAnsi="Times New Roman" w:cs="Times New Roman"/>
          <w:b/>
          <w:sz w:val="32"/>
          <w:szCs w:val="32"/>
        </w:rPr>
        <w:t>Introduction</w:t>
      </w:r>
    </w:p>
    <w:p w14:paraId="16C105E5" w14:textId="77777777" w:rsidR="0013559B" w:rsidRDefault="000739E2">
      <w:pPr>
        <w:spacing w:line="480" w:lineRule="auto"/>
        <w:jc w:val="both"/>
        <w:rPr>
          <w:rFonts w:ascii="Times New Roman" w:eastAsia="Times New Roman" w:hAnsi="Times New Roman" w:cs="Times New Roman"/>
          <w:sz w:val="32"/>
          <w:szCs w:val="32"/>
        </w:rPr>
      </w:pPr>
      <w:r w:rsidRPr="000739E2">
        <w:rPr>
          <w:rFonts w:ascii="Times New Roman" w:eastAsia="Times New Roman" w:hAnsi="Times New Roman" w:cs="Times New Roman"/>
          <w:sz w:val="32"/>
          <w:szCs w:val="32"/>
        </w:rPr>
        <w:t>In this project,</w:t>
      </w:r>
      <w:r>
        <w:rPr>
          <w:rFonts w:ascii="Times New Roman" w:eastAsia="Times New Roman" w:hAnsi="Times New Roman" w:cs="Times New Roman"/>
          <w:sz w:val="32"/>
          <w:szCs w:val="32"/>
        </w:rPr>
        <w:t xml:space="preserve"> </w:t>
      </w:r>
      <w:r w:rsidRPr="000739E2">
        <w:rPr>
          <w:rFonts w:ascii="Times New Roman" w:eastAsia="Times New Roman" w:hAnsi="Times New Roman" w:cs="Times New Roman"/>
          <w:sz w:val="32"/>
          <w:szCs w:val="32"/>
        </w:rPr>
        <w:t>a</w:t>
      </w:r>
      <w:r w:rsidR="003A2115">
        <w:rPr>
          <w:rFonts w:ascii="Times New Roman" w:eastAsia="Times New Roman" w:hAnsi="Times New Roman" w:cs="Times New Roman"/>
          <w:sz w:val="32"/>
          <w:szCs w:val="32"/>
        </w:rPr>
        <w:t>n</w:t>
      </w:r>
      <w:r w:rsidRPr="000739E2">
        <w:rPr>
          <w:rFonts w:ascii="Times New Roman" w:eastAsia="Times New Roman" w:hAnsi="Times New Roman" w:cs="Times New Roman"/>
          <w:sz w:val="32"/>
          <w:szCs w:val="32"/>
        </w:rPr>
        <w:t xml:space="preserve"> API based Weather application website is made.</w:t>
      </w:r>
      <w:r>
        <w:rPr>
          <w:rFonts w:ascii="Times New Roman" w:eastAsia="Times New Roman" w:hAnsi="Times New Roman" w:cs="Times New Roman"/>
          <w:sz w:val="32"/>
          <w:szCs w:val="32"/>
        </w:rPr>
        <w:t xml:space="preserve"> </w:t>
      </w:r>
      <w:r w:rsidR="00CD23C4">
        <w:rPr>
          <w:rFonts w:ascii="Times New Roman" w:eastAsia="Times New Roman" w:hAnsi="Times New Roman" w:cs="Times New Roman"/>
          <w:sz w:val="32"/>
          <w:szCs w:val="32"/>
        </w:rPr>
        <w:t xml:space="preserve">With the help of this </w:t>
      </w:r>
      <w:r w:rsidR="0037760A">
        <w:rPr>
          <w:rFonts w:ascii="Times New Roman" w:eastAsia="Times New Roman" w:hAnsi="Times New Roman" w:cs="Times New Roman"/>
          <w:sz w:val="32"/>
          <w:szCs w:val="32"/>
        </w:rPr>
        <w:t xml:space="preserve">website, </w:t>
      </w:r>
      <w:r w:rsidR="00CD23C4">
        <w:rPr>
          <w:rFonts w:ascii="Times New Roman" w:eastAsia="Times New Roman" w:hAnsi="Times New Roman" w:cs="Times New Roman"/>
          <w:sz w:val="32"/>
          <w:szCs w:val="32"/>
        </w:rPr>
        <w:t xml:space="preserve">we can </w:t>
      </w:r>
      <w:r w:rsidR="0037760A">
        <w:rPr>
          <w:rFonts w:ascii="Times New Roman" w:eastAsia="Times New Roman" w:hAnsi="Times New Roman" w:cs="Times New Roman"/>
          <w:sz w:val="32"/>
          <w:szCs w:val="32"/>
        </w:rPr>
        <w:t xml:space="preserve">get the information about the </w:t>
      </w:r>
      <w:r w:rsidR="00CD23C4">
        <w:rPr>
          <w:rFonts w:ascii="Times New Roman" w:eastAsia="Times New Roman" w:hAnsi="Times New Roman" w:cs="Times New Roman"/>
          <w:sz w:val="32"/>
          <w:szCs w:val="32"/>
        </w:rPr>
        <w:t xml:space="preserve">weather </w:t>
      </w:r>
      <w:r w:rsidR="00CC4E67">
        <w:rPr>
          <w:rFonts w:ascii="Times New Roman" w:eastAsia="Times New Roman" w:hAnsi="Times New Roman" w:cs="Times New Roman"/>
          <w:sz w:val="32"/>
          <w:szCs w:val="32"/>
        </w:rPr>
        <w:t>of any city</w:t>
      </w:r>
      <w:r w:rsidR="0013559B">
        <w:rPr>
          <w:rFonts w:ascii="Times New Roman" w:eastAsia="Times New Roman" w:hAnsi="Times New Roman" w:cs="Times New Roman"/>
          <w:sz w:val="32"/>
          <w:szCs w:val="32"/>
        </w:rPr>
        <w:t xml:space="preserve"> and we can also forecast the weather of that city</w:t>
      </w:r>
      <w:r w:rsidR="00CC4E67">
        <w:rPr>
          <w:rFonts w:ascii="Times New Roman" w:eastAsia="Times New Roman" w:hAnsi="Times New Roman" w:cs="Times New Roman"/>
          <w:sz w:val="32"/>
          <w:szCs w:val="32"/>
        </w:rPr>
        <w:t>.</w:t>
      </w:r>
    </w:p>
    <w:p w14:paraId="11A72364" w14:textId="77777777" w:rsidR="0013559B" w:rsidRDefault="0013559B">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Weather reports and weather forecasts are made by collecting as much as possible data about the atmosphere and also by reading the atmospheric processes happening in that area.</w:t>
      </w:r>
    </w:p>
    <w:p w14:paraId="3DC54826" w14:textId="77777777" w:rsidR="0013559B" w:rsidRDefault="0013559B">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With the help of the data about the atmospheric processes we can also determine how the weather with further evolve in the future.</w:t>
      </w:r>
    </w:p>
    <w:p w14:paraId="4A97A209" w14:textId="0229FD7F" w:rsidR="00CC4E67" w:rsidRDefault="00C5720B">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But, due to the always changing nature of the atmosphere, it becomes impossible for us to completely understand the processes of atmosphere.</w:t>
      </w:r>
    </w:p>
    <w:p w14:paraId="1041E9EA" w14:textId="62C11FC3" w:rsidR="00203625" w:rsidRDefault="00203625">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Due to the high need of the people, </w:t>
      </w:r>
      <w:r w:rsidR="00991D30">
        <w:rPr>
          <w:rFonts w:ascii="Times New Roman" w:eastAsia="Times New Roman" w:hAnsi="Times New Roman" w:cs="Times New Roman"/>
          <w:sz w:val="32"/>
          <w:szCs w:val="32"/>
        </w:rPr>
        <w:t xml:space="preserve">a good weather app website is needed which has a very smooth, and less complex user interface to </w:t>
      </w:r>
      <w:r w:rsidR="00991D30">
        <w:rPr>
          <w:rFonts w:ascii="Times New Roman" w:eastAsia="Times New Roman" w:hAnsi="Times New Roman" w:cs="Times New Roman"/>
          <w:sz w:val="32"/>
          <w:szCs w:val="32"/>
        </w:rPr>
        <w:lastRenderedPageBreak/>
        <w:t>communicate with the users and a responsive backend which can get the weather information.</w:t>
      </w:r>
    </w:p>
    <w:p w14:paraId="1FEEABCF" w14:textId="025C0008" w:rsidR="00C5720B" w:rsidRDefault="002616AB">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23A379E" w14:textId="77777777" w:rsidR="00C5720B" w:rsidRDefault="00C5720B">
      <w:pPr>
        <w:spacing w:line="480" w:lineRule="auto"/>
        <w:jc w:val="both"/>
        <w:rPr>
          <w:rFonts w:ascii="Times New Roman" w:eastAsia="Times New Roman" w:hAnsi="Times New Roman" w:cs="Times New Roman"/>
          <w:sz w:val="32"/>
          <w:szCs w:val="32"/>
        </w:rPr>
      </w:pPr>
    </w:p>
    <w:p w14:paraId="4204D85F" w14:textId="77777777" w:rsidR="00C73F1C" w:rsidRDefault="0098101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3A3AC66B" w14:textId="430C22DF" w:rsidR="00C73F1C" w:rsidRPr="00274A46" w:rsidRDefault="00981013" w:rsidP="00274A4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4789297" w14:textId="300F8711" w:rsidR="008253A9" w:rsidRDefault="008253A9">
      <w:pPr>
        <w:spacing w:line="48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Weather website is a very promising website built to help users the best and almost accurate data about the weather. This website is made with the help of web designing languages as its Front-end and the API.</w:t>
      </w:r>
    </w:p>
    <w:p w14:paraId="5687DD85" w14:textId="2A8E9C11" w:rsidR="005C4377" w:rsidRDefault="008253A9">
      <w:pPr>
        <w:spacing w:line="48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The website is very accurate than most of the previous built weather websites as the API used are very highly reliable</w:t>
      </w:r>
      <w:r w:rsidR="005C4377">
        <w:rPr>
          <w:rFonts w:ascii="Times New Roman" w:eastAsia="Times New Roman" w:hAnsi="Times New Roman" w:cs="Times New Roman"/>
          <w:bCs/>
          <w:sz w:val="32"/>
          <w:szCs w:val="32"/>
        </w:rPr>
        <w:t>. Earlier traditional ways were used to know the weather of any other place but now users have much reliable option to pre plan there day.</w:t>
      </w:r>
      <w:r w:rsidR="005C4377" w:rsidRPr="005C4377">
        <w:t xml:space="preserve"> </w:t>
      </w:r>
      <w:r w:rsidR="005C4377" w:rsidRPr="005C4377">
        <w:rPr>
          <w:sz w:val="32"/>
          <w:szCs w:val="32"/>
        </w:rPr>
        <w:t xml:space="preserve">Now, one can simply visit their </w:t>
      </w:r>
      <w:r w:rsidR="005C4377">
        <w:rPr>
          <w:sz w:val="32"/>
          <w:szCs w:val="32"/>
        </w:rPr>
        <w:t xml:space="preserve">website </w:t>
      </w:r>
      <w:r w:rsidR="005C4377" w:rsidRPr="005C4377">
        <w:rPr>
          <w:sz w:val="32"/>
          <w:szCs w:val="32"/>
        </w:rPr>
        <w:t>portal, search for their destination and they will easily find the information about weather conditions of their destination for that particular date or future days</w:t>
      </w:r>
      <w:r w:rsidR="005C4377">
        <w:rPr>
          <w:sz w:val="32"/>
          <w:szCs w:val="32"/>
        </w:rPr>
        <w:t>.</w:t>
      </w:r>
    </w:p>
    <w:p w14:paraId="6ABADD85" w14:textId="34E01B00" w:rsidR="00656922" w:rsidRDefault="00656922">
      <w:pPr>
        <w:spacing w:line="48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The objectives provided by this project are as follows:</w:t>
      </w:r>
    </w:p>
    <w:p w14:paraId="661F59AF" w14:textId="0EB4E68C" w:rsidR="00656922" w:rsidRDefault="00656922" w:rsidP="00656922">
      <w:pPr>
        <w:pStyle w:val="ListParagraph"/>
        <w:numPr>
          <w:ilvl w:val="0"/>
          <w:numId w:val="2"/>
        </w:numPr>
        <w:spacing w:line="480" w:lineRule="auto"/>
        <w:rPr>
          <w:rFonts w:eastAsia="Times New Roman"/>
          <w:sz w:val="32"/>
          <w:szCs w:val="32"/>
        </w:rPr>
      </w:pPr>
      <w:r>
        <w:rPr>
          <w:rFonts w:eastAsia="Times New Roman"/>
          <w:sz w:val="32"/>
          <w:szCs w:val="32"/>
        </w:rPr>
        <w:t>Provides the user a friendly and easy to use interface</w:t>
      </w:r>
    </w:p>
    <w:p w14:paraId="4CFD3E6F" w14:textId="7B77EE94" w:rsidR="00656922" w:rsidRDefault="00656922" w:rsidP="00656922">
      <w:pPr>
        <w:pStyle w:val="ListParagraph"/>
        <w:numPr>
          <w:ilvl w:val="0"/>
          <w:numId w:val="2"/>
        </w:numPr>
        <w:spacing w:line="480" w:lineRule="auto"/>
        <w:rPr>
          <w:rFonts w:eastAsia="Times New Roman"/>
          <w:sz w:val="32"/>
          <w:szCs w:val="32"/>
        </w:rPr>
      </w:pPr>
      <w:r>
        <w:rPr>
          <w:rFonts w:eastAsia="Times New Roman"/>
          <w:sz w:val="32"/>
          <w:szCs w:val="32"/>
        </w:rPr>
        <w:t>Provides the user temperature of a particular place.</w:t>
      </w:r>
    </w:p>
    <w:p w14:paraId="430899A1" w14:textId="48A442CE" w:rsidR="00656922" w:rsidRDefault="00656922" w:rsidP="00656922">
      <w:pPr>
        <w:pStyle w:val="ListParagraph"/>
        <w:numPr>
          <w:ilvl w:val="0"/>
          <w:numId w:val="2"/>
        </w:numPr>
        <w:spacing w:line="480" w:lineRule="auto"/>
        <w:rPr>
          <w:rFonts w:eastAsia="Times New Roman"/>
          <w:sz w:val="32"/>
          <w:szCs w:val="32"/>
        </w:rPr>
      </w:pPr>
      <w:r>
        <w:rPr>
          <w:rFonts w:eastAsia="Times New Roman"/>
          <w:sz w:val="32"/>
          <w:szCs w:val="32"/>
        </w:rPr>
        <w:lastRenderedPageBreak/>
        <w:t>Provides</w:t>
      </w:r>
      <w:r w:rsidR="00AD4101">
        <w:rPr>
          <w:rFonts w:eastAsia="Times New Roman"/>
          <w:sz w:val="32"/>
          <w:szCs w:val="32"/>
        </w:rPr>
        <w:t xml:space="preserve"> the user predicted weather of somedays of a particular place</w:t>
      </w:r>
    </w:p>
    <w:p w14:paraId="60A3AB1B" w14:textId="28207688" w:rsidR="00AD4101" w:rsidRPr="00656922" w:rsidRDefault="00AD4101" w:rsidP="00656922">
      <w:pPr>
        <w:pStyle w:val="ListParagraph"/>
        <w:numPr>
          <w:ilvl w:val="0"/>
          <w:numId w:val="2"/>
        </w:numPr>
        <w:spacing w:line="480" w:lineRule="auto"/>
        <w:rPr>
          <w:rFonts w:eastAsia="Times New Roman"/>
          <w:sz w:val="32"/>
          <w:szCs w:val="32"/>
        </w:rPr>
      </w:pPr>
      <w:r>
        <w:rPr>
          <w:rFonts w:eastAsia="Times New Roman"/>
          <w:sz w:val="32"/>
          <w:szCs w:val="32"/>
        </w:rPr>
        <w:t>It will also provide the user humidity and wind speed.</w:t>
      </w:r>
    </w:p>
    <w:p w14:paraId="3AD666B3" w14:textId="77777777" w:rsidR="00656922" w:rsidRPr="00656922" w:rsidRDefault="00656922">
      <w:pPr>
        <w:spacing w:line="480" w:lineRule="auto"/>
        <w:jc w:val="both"/>
        <w:rPr>
          <w:rFonts w:ascii="Times New Roman" w:eastAsia="Times New Roman" w:hAnsi="Times New Roman" w:cs="Times New Roman"/>
          <w:bCs/>
          <w:sz w:val="32"/>
          <w:szCs w:val="32"/>
        </w:rPr>
      </w:pPr>
    </w:p>
    <w:p w14:paraId="7BDAD0DB" w14:textId="77777777" w:rsidR="00C73F1C" w:rsidRDefault="00C73F1C">
      <w:pPr>
        <w:spacing w:line="480" w:lineRule="auto"/>
        <w:jc w:val="both"/>
        <w:rPr>
          <w:rFonts w:ascii="Times New Roman" w:eastAsia="Times New Roman" w:hAnsi="Times New Roman" w:cs="Times New Roman"/>
          <w:b/>
          <w:sz w:val="32"/>
          <w:szCs w:val="32"/>
        </w:rPr>
      </w:pPr>
    </w:p>
    <w:p w14:paraId="148B6789" w14:textId="77777777" w:rsidR="00C73F1C" w:rsidRDefault="00C73F1C">
      <w:pPr>
        <w:spacing w:line="480" w:lineRule="auto"/>
        <w:jc w:val="both"/>
        <w:rPr>
          <w:rFonts w:ascii="Times New Roman" w:eastAsia="Times New Roman" w:hAnsi="Times New Roman" w:cs="Times New Roman"/>
          <w:b/>
          <w:sz w:val="32"/>
          <w:szCs w:val="32"/>
        </w:rPr>
      </w:pPr>
    </w:p>
    <w:p w14:paraId="430F9D8E" w14:textId="77777777" w:rsidR="00C73F1C" w:rsidRDefault="00C73F1C">
      <w:pPr>
        <w:spacing w:line="480" w:lineRule="auto"/>
        <w:jc w:val="both"/>
        <w:rPr>
          <w:rFonts w:ascii="Times New Roman" w:eastAsia="Times New Roman" w:hAnsi="Times New Roman" w:cs="Times New Roman"/>
          <w:b/>
          <w:sz w:val="32"/>
          <w:szCs w:val="32"/>
        </w:rPr>
      </w:pPr>
    </w:p>
    <w:p w14:paraId="491C1F8F" w14:textId="77777777" w:rsidR="00C73F1C" w:rsidRDefault="00C73F1C">
      <w:pPr>
        <w:spacing w:line="480" w:lineRule="auto"/>
        <w:jc w:val="both"/>
        <w:rPr>
          <w:rFonts w:ascii="Times New Roman" w:eastAsia="Times New Roman" w:hAnsi="Times New Roman" w:cs="Times New Roman"/>
          <w:b/>
          <w:sz w:val="32"/>
          <w:szCs w:val="32"/>
        </w:rPr>
      </w:pPr>
    </w:p>
    <w:p w14:paraId="70F81F71" w14:textId="77777777" w:rsidR="00DD25E8" w:rsidRDefault="00DD25E8">
      <w:pPr>
        <w:spacing w:line="480" w:lineRule="auto"/>
        <w:jc w:val="both"/>
        <w:rPr>
          <w:rFonts w:ascii="Times New Roman" w:eastAsia="Times New Roman" w:hAnsi="Times New Roman" w:cs="Times New Roman"/>
          <w:b/>
          <w:sz w:val="32"/>
          <w:szCs w:val="32"/>
        </w:rPr>
      </w:pPr>
    </w:p>
    <w:p w14:paraId="2F806D69" w14:textId="0CB40388" w:rsidR="00C73F1C" w:rsidRDefault="0098101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6CF2295D" w14:textId="77777777" w:rsidR="00C73F1C" w:rsidRDefault="00981013">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DF86730" w14:textId="6CD2C389" w:rsidR="00C73F1C" w:rsidRDefault="00396826" w:rsidP="00396826">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methodology followed in making this website is:</w:t>
      </w:r>
    </w:p>
    <w:p w14:paraId="0055DFF2" w14:textId="70A0D736" w:rsidR="00031000" w:rsidRPr="004D3140" w:rsidRDefault="00396826" w:rsidP="00031000">
      <w:pPr>
        <w:pStyle w:val="ListParagraph"/>
        <w:numPr>
          <w:ilvl w:val="0"/>
          <w:numId w:val="3"/>
        </w:numPr>
        <w:spacing w:line="480" w:lineRule="auto"/>
        <w:rPr>
          <w:rFonts w:eastAsia="Times New Roman"/>
          <w:b/>
          <w:sz w:val="32"/>
          <w:szCs w:val="32"/>
        </w:rPr>
      </w:pPr>
      <w:r>
        <w:rPr>
          <w:rFonts w:eastAsia="Times New Roman"/>
          <w:bCs w:val="0"/>
          <w:sz w:val="32"/>
          <w:szCs w:val="32"/>
        </w:rPr>
        <w:t>Create a HTML file and make the body of the website</w:t>
      </w:r>
      <w:r w:rsidR="00E00764">
        <w:rPr>
          <w:rFonts w:eastAsia="Times New Roman"/>
          <w:bCs w:val="0"/>
          <w:sz w:val="32"/>
          <w:szCs w:val="32"/>
        </w:rPr>
        <w:t xml:space="preserve"> and display the required functions on the web browser</w:t>
      </w:r>
    </w:p>
    <w:p w14:paraId="7F414825" w14:textId="7DD08C0E" w:rsidR="00E00764" w:rsidRPr="00031000" w:rsidRDefault="00E00764" w:rsidP="00E00764">
      <w:pPr>
        <w:pStyle w:val="ListParagraph"/>
        <w:numPr>
          <w:ilvl w:val="0"/>
          <w:numId w:val="3"/>
        </w:numPr>
        <w:spacing w:line="480" w:lineRule="auto"/>
        <w:rPr>
          <w:rFonts w:eastAsia="Times New Roman"/>
          <w:b/>
          <w:sz w:val="32"/>
          <w:szCs w:val="32"/>
        </w:rPr>
      </w:pPr>
      <w:r>
        <w:rPr>
          <w:rFonts w:eastAsia="Times New Roman"/>
          <w:bCs w:val="0"/>
          <w:sz w:val="32"/>
          <w:szCs w:val="32"/>
        </w:rPr>
        <w:t>Create CSS file and edit the looks of the html files. With the help of CSS, the website becomes more user friendly and the function are displayed with proper designing.</w:t>
      </w:r>
    </w:p>
    <w:p w14:paraId="4499F690" w14:textId="1F07DEFF" w:rsidR="00031000" w:rsidRPr="00031000" w:rsidRDefault="00031000" w:rsidP="00E00764">
      <w:pPr>
        <w:pStyle w:val="ListParagraph"/>
        <w:numPr>
          <w:ilvl w:val="0"/>
          <w:numId w:val="3"/>
        </w:numPr>
        <w:spacing w:line="480" w:lineRule="auto"/>
        <w:rPr>
          <w:rFonts w:eastAsia="Times New Roman"/>
          <w:b/>
          <w:sz w:val="32"/>
          <w:szCs w:val="32"/>
        </w:rPr>
      </w:pPr>
      <w:r>
        <w:rPr>
          <w:rFonts w:eastAsia="Times New Roman"/>
          <w:bCs w:val="0"/>
          <w:sz w:val="32"/>
          <w:szCs w:val="32"/>
        </w:rPr>
        <w:t>Get API link from openweathermap.com.</w:t>
      </w:r>
    </w:p>
    <w:p w14:paraId="0C029E94" w14:textId="5CB33775" w:rsidR="00031000" w:rsidRPr="00E00764" w:rsidRDefault="00031000" w:rsidP="00E00764">
      <w:pPr>
        <w:pStyle w:val="ListParagraph"/>
        <w:numPr>
          <w:ilvl w:val="0"/>
          <w:numId w:val="3"/>
        </w:numPr>
        <w:spacing w:line="480" w:lineRule="auto"/>
        <w:rPr>
          <w:rFonts w:eastAsia="Times New Roman"/>
          <w:b/>
          <w:sz w:val="32"/>
          <w:szCs w:val="32"/>
        </w:rPr>
      </w:pPr>
      <w:r>
        <w:rPr>
          <w:rFonts w:eastAsia="Times New Roman"/>
          <w:bCs w:val="0"/>
          <w:sz w:val="32"/>
          <w:szCs w:val="32"/>
        </w:rPr>
        <w:t>Get API key from openweathermap.com</w:t>
      </w:r>
    </w:p>
    <w:p w14:paraId="3DF75985" w14:textId="7EB98459" w:rsidR="00E00764" w:rsidRPr="00031000" w:rsidRDefault="00E00764" w:rsidP="00E00764">
      <w:pPr>
        <w:pStyle w:val="ListParagraph"/>
        <w:numPr>
          <w:ilvl w:val="0"/>
          <w:numId w:val="3"/>
        </w:numPr>
        <w:spacing w:line="480" w:lineRule="auto"/>
        <w:rPr>
          <w:rFonts w:eastAsia="Times New Roman"/>
          <w:b/>
          <w:sz w:val="32"/>
          <w:szCs w:val="32"/>
        </w:rPr>
      </w:pPr>
      <w:r>
        <w:rPr>
          <w:rFonts w:eastAsia="Times New Roman"/>
          <w:bCs w:val="0"/>
          <w:sz w:val="32"/>
          <w:szCs w:val="32"/>
        </w:rPr>
        <w:lastRenderedPageBreak/>
        <w:t xml:space="preserve">Create JavaScript file to implement </w:t>
      </w:r>
      <w:r w:rsidR="00031000">
        <w:rPr>
          <w:rFonts w:eastAsia="Times New Roman"/>
          <w:bCs w:val="0"/>
          <w:sz w:val="32"/>
          <w:szCs w:val="32"/>
        </w:rPr>
        <w:t>client-side</w:t>
      </w:r>
      <w:r>
        <w:rPr>
          <w:rFonts w:eastAsia="Times New Roman"/>
          <w:bCs w:val="0"/>
          <w:sz w:val="32"/>
          <w:szCs w:val="32"/>
        </w:rPr>
        <w:t xml:space="preserve"> script to interact with the user. </w:t>
      </w:r>
    </w:p>
    <w:p w14:paraId="1DAC94D8" w14:textId="7D3F92ED" w:rsidR="00031000" w:rsidRPr="00DD25E8" w:rsidRDefault="00031000" w:rsidP="00E00764">
      <w:pPr>
        <w:pStyle w:val="ListParagraph"/>
        <w:numPr>
          <w:ilvl w:val="0"/>
          <w:numId w:val="3"/>
        </w:numPr>
        <w:spacing w:line="480" w:lineRule="auto"/>
        <w:rPr>
          <w:rFonts w:eastAsia="Times New Roman"/>
          <w:b/>
          <w:sz w:val="32"/>
          <w:szCs w:val="32"/>
        </w:rPr>
      </w:pPr>
      <w:r>
        <w:rPr>
          <w:rFonts w:eastAsia="Times New Roman"/>
          <w:bCs w:val="0"/>
          <w:sz w:val="32"/>
          <w:szCs w:val="32"/>
        </w:rPr>
        <w:t xml:space="preserve">Apply API key in JavaScript, so that we get access to the data collection on the openweathermap. </w:t>
      </w:r>
    </w:p>
    <w:p w14:paraId="0AF480D1" w14:textId="21C9674D" w:rsidR="00DD25E8" w:rsidRPr="00DD25E8" w:rsidRDefault="00DD25E8" w:rsidP="00E00764">
      <w:pPr>
        <w:pStyle w:val="ListParagraph"/>
        <w:numPr>
          <w:ilvl w:val="0"/>
          <w:numId w:val="3"/>
        </w:numPr>
        <w:spacing w:line="480" w:lineRule="auto"/>
        <w:rPr>
          <w:rFonts w:eastAsia="Times New Roman"/>
          <w:b/>
          <w:sz w:val="32"/>
          <w:szCs w:val="32"/>
        </w:rPr>
      </w:pPr>
      <w:r>
        <w:rPr>
          <w:rFonts w:eastAsia="Times New Roman"/>
          <w:bCs w:val="0"/>
          <w:sz w:val="32"/>
          <w:szCs w:val="32"/>
        </w:rPr>
        <w:t>Open the website by executing the HTML file.</w:t>
      </w:r>
    </w:p>
    <w:p w14:paraId="468CADB1" w14:textId="0DB5D0C3" w:rsidR="00DD25E8" w:rsidRPr="00E00764" w:rsidRDefault="00DD25E8" w:rsidP="00E00764">
      <w:pPr>
        <w:pStyle w:val="ListParagraph"/>
        <w:numPr>
          <w:ilvl w:val="0"/>
          <w:numId w:val="3"/>
        </w:numPr>
        <w:spacing w:line="480" w:lineRule="auto"/>
        <w:rPr>
          <w:rFonts w:eastAsia="Times New Roman"/>
          <w:b/>
          <w:sz w:val="32"/>
          <w:szCs w:val="32"/>
        </w:rPr>
      </w:pPr>
      <w:r>
        <w:rPr>
          <w:rFonts w:eastAsia="Times New Roman"/>
          <w:bCs w:val="0"/>
          <w:sz w:val="32"/>
          <w:szCs w:val="32"/>
        </w:rPr>
        <w:t>Our website is ready to be used, enter the name of the place and the correct output will be displayed.</w:t>
      </w:r>
    </w:p>
    <w:p w14:paraId="7D9B5FA5" w14:textId="3F7FF796" w:rsidR="00C73F1C" w:rsidRDefault="005C4377" w:rsidP="005C4377">
      <w:pPr>
        <w:spacing w:line="480" w:lineRule="auto"/>
        <w:rPr>
          <w:rFonts w:ascii="Times New Roman" w:eastAsia="Times New Roman" w:hAnsi="Times New Roman" w:cs="Times New Roman"/>
          <w:bCs/>
          <w:sz w:val="32"/>
          <w:szCs w:val="32"/>
        </w:rPr>
      </w:pPr>
      <w:r w:rsidRPr="005C4377">
        <w:rPr>
          <w:rFonts w:ascii="Times New Roman" w:eastAsia="Times New Roman" w:hAnsi="Times New Roman" w:cs="Times New Roman"/>
          <w:bCs/>
          <w:sz w:val="32"/>
          <w:szCs w:val="32"/>
        </w:rPr>
        <w:t>The advantages</w:t>
      </w:r>
      <w:r>
        <w:rPr>
          <w:rFonts w:ascii="Times New Roman" w:eastAsia="Times New Roman" w:hAnsi="Times New Roman" w:cs="Times New Roman"/>
          <w:bCs/>
          <w:sz w:val="32"/>
          <w:szCs w:val="32"/>
        </w:rPr>
        <w:t xml:space="preserve"> of the weather website are:</w:t>
      </w:r>
    </w:p>
    <w:p w14:paraId="2B4A084A" w14:textId="774F97F3" w:rsidR="005C4377" w:rsidRDefault="005C4377" w:rsidP="005C4377">
      <w:pPr>
        <w:pStyle w:val="ListParagraph"/>
        <w:numPr>
          <w:ilvl w:val="0"/>
          <w:numId w:val="4"/>
        </w:numPr>
        <w:spacing w:line="480" w:lineRule="auto"/>
        <w:rPr>
          <w:rFonts w:eastAsia="Times New Roman"/>
          <w:sz w:val="32"/>
          <w:szCs w:val="32"/>
        </w:rPr>
      </w:pPr>
      <w:r>
        <w:rPr>
          <w:rFonts w:eastAsia="Times New Roman"/>
          <w:sz w:val="32"/>
          <w:szCs w:val="32"/>
        </w:rPr>
        <w:t>Real time data</w:t>
      </w:r>
    </w:p>
    <w:p w14:paraId="43853884" w14:textId="1FC024BA" w:rsidR="005C4377" w:rsidRDefault="005C4377" w:rsidP="005C4377">
      <w:pPr>
        <w:pStyle w:val="ListParagraph"/>
        <w:numPr>
          <w:ilvl w:val="0"/>
          <w:numId w:val="4"/>
        </w:numPr>
        <w:spacing w:line="480" w:lineRule="auto"/>
        <w:rPr>
          <w:rFonts w:eastAsia="Times New Roman"/>
          <w:sz w:val="32"/>
          <w:szCs w:val="32"/>
        </w:rPr>
      </w:pPr>
      <w:r>
        <w:rPr>
          <w:rFonts w:eastAsia="Times New Roman"/>
          <w:sz w:val="32"/>
          <w:szCs w:val="32"/>
        </w:rPr>
        <w:t>Accurate forecasts</w:t>
      </w:r>
    </w:p>
    <w:p w14:paraId="568AA3F0" w14:textId="24AE90E2" w:rsidR="005C4377" w:rsidRPr="005C4377" w:rsidRDefault="005C4377" w:rsidP="005C4377">
      <w:pPr>
        <w:pStyle w:val="ListParagraph"/>
        <w:numPr>
          <w:ilvl w:val="0"/>
          <w:numId w:val="4"/>
        </w:numPr>
        <w:spacing w:line="480" w:lineRule="auto"/>
        <w:rPr>
          <w:rFonts w:eastAsia="Times New Roman"/>
          <w:sz w:val="32"/>
          <w:szCs w:val="32"/>
        </w:rPr>
      </w:pPr>
      <w:r>
        <w:rPr>
          <w:rFonts w:eastAsia="Times New Roman"/>
          <w:sz w:val="32"/>
          <w:szCs w:val="32"/>
        </w:rPr>
        <w:t>Ease of use</w:t>
      </w:r>
    </w:p>
    <w:p w14:paraId="6981D7BF" w14:textId="77777777" w:rsidR="00DD25E8" w:rsidRDefault="00DD25E8">
      <w:pPr>
        <w:spacing w:line="480" w:lineRule="auto"/>
        <w:jc w:val="both"/>
        <w:rPr>
          <w:rFonts w:ascii="Times New Roman" w:eastAsia="Times New Roman" w:hAnsi="Times New Roman" w:cs="Times New Roman"/>
          <w:b/>
          <w:sz w:val="28"/>
          <w:szCs w:val="28"/>
        </w:rPr>
      </w:pPr>
    </w:p>
    <w:p w14:paraId="18C4982B" w14:textId="2102202A" w:rsidR="00C73F1C" w:rsidRDefault="0098101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490E668A" w14:textId="77777777" w:rsidR="00C73F1C" w:rsidRDefault="0098101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62638BB" w14:textId="6587BDB2" w:rsidR="00C73F1C" w:rsidRDefault="0098101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t>
      </w:r>
    </w:p>
    <w:p w14:paraId="035B0EA4" w14:textId="1878CD70" w:rsidR="00C73F1C" w:rsidRPr="00996E6D" w:rsidRDefault="00996E6D">
      <w:pPr>
        <w:spacing w:line="48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The result we get from our website after entering the name of the place is:</w:t>
      </w:r>
    </w:p>
    <w:p w14:paraId="574D5F9A" w14:textId="132BB125" w:rsidR="00C73F1C" w:rsidRDefault="004D3140" w:rsidP="00996E6D">
      <w:pPr>
        <w:spacing w:line="480" w:lineRule="auto"/>
        <w:jc w:val="right"/>
        <w:rPr>
          <w:rFonts w:ascii="Times New Roman" w:eastAsia="Times New Roman" w:hAnsi="Times New Roman" w:cs="Times New Roman"/>
          <w:b/>
          <w:sz w:val="28"/>
          <w:szCs w:val="28"/>
        </w:rPr>
      </w:pPr>
      <w:r>
        <w:rPr>
          <w:noProof/>
        </w:rPr>
        <w:lastRenderedPageBreak/>
        <w:drawing>
          <wp:inline distT="0" distB="0" distL="0" distR="0" wp14:anchorId="0FA2823E" wp14:editId="24AAF1B1">
            <wp:extent cx="2674620" cy="3253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620" cy="3253740"/>
                    </a:xfrm>
                    <a:prstGeom prst="rect">
                      <a:avLst/>
                    </a:prstGeom>
                    <a:noFill/>
                    <a:ln>
                      <a:noFill/>
                    </a:ln>
                  </pic:spPr>
                </pic:pic>
              </a:graphicData>
            </a:graphic>
          </wp:inline>
        </w:drawing>
      </w:r>
      <w:r w:rsidR="00996E6D" w:rsidRPr="00996E6D">
        <w:rPr>
          <w:noProof/>
        </w:rPr>
        <w:t xml:space="preserve"> </w:t>
      </w:r>
      <w:r w:rsidR="00996E6D" w:rsidRPr="00996E6D">
        <w:rPr>
          <w:rFonts w:ascii="Times New Roman" w:eastAsia="Times New Roman" w:hAnsi="Times New Roman" w:cs="Times New Roman"/>
          <w:b/>
          <w:noProof/>
          <w:sz w:val="28"/>
          <w:szCs w:val="28"/>
        </w:rPr>
        <w:drawing>
          <wp:inline distT="0" distB="0" distL="0" distR="0" wp14:anchorId="2F3F2982" wp14:editId="5D6456E0">
            <wp:extent cx="26289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135" cy="3284514"/>
                    </a:xfrm>
                    <a:prstGeom prst="rect">
                      <a:avLst/>
                    </a:prstGeom>
                  </pic:spPr>
                </pic:pic>
              </a:graphicData>
            </a:graphic>
          </wp:inline>
        </w:drawing>
      </w:r>
    </w:p>
    <w:p w14:paraId="4E596F5C" w14:textId="77777777" w:rsidR="00C73F1C" w:rsidRDefault="00C73F1C">
      <w:pPr>
        <w:spacing w:line="480" w:lineRule="auto"/>
        <w:jc w:val="both"/>
        <w:rPr>
          <w:rFonts w:ascii="Times New Roman" w:eastAsia="Times New Roman" w:hAnsi="Times New Roman" w:cs="Times New Roman"/>
          <w:b/>
          <w:sz w:val="28"/>
          <w:szCs w:val="28"/>
        </w:rPr>
      </w:pPr>
    </w:p>
    <w:p w14:paraId="58120326" w14:textId="77777777" w:rsidR="00C73F1C" w:rsidRDefault="00C73F1C">
      <w:pPr>
        <w:spacing w:line="480" w:lineRule="auto"/>
        <w:jc w:val="both"/>
        <w:rPr>
          <w:rFonts w:ascii="Times New Roman" w:eastAsia="Times New Roman" w:hAnsi="Times New Roman" w:cs="Times New Roman"/>
          <w:b/>
          <w:sz w:val="28"/>
          <w:szCs w:val="28"/>
        </w:rPr>
      </w:pPr>
    </w:p>
    <w:p w14:paraId="460FA3C5" w14:textId="77777777" w:rsidR="00C73F1C" w:rsidRDefault="00C73F1C">
      <w:pPr>
        <w:spacing w:line="480" w:lineRule="auto"/>
        <w:jc w:val="both"/>
        <w:rPr>
          <w:rFonts w:ascii="Times New Roman" w:eastAsia="Times New Roman" w:hAnsi="Times New Roman" w:cs="Times New Roman"/>
          <w:b/>
          <w:sz w:val="28"/>
          <w:szCs w:val="28"/>
        </w:rPr>
      </w:pPr>
    </w:p>
    <w:p w14:paraId="610A83AC" w14:textId="77777777" w:rsidR="00C73F1C" w:rsidRDefault="00C73F1C">
      <w:pPr>
        <w:spacing w:line="480" w:lineRule="auto"/>
        <w:jc w:val="both"/>
        <w:rPr>
          <w:rFonts w:ascii="Times New Roman" w:eastAsia="Times New Roman" w:hAnsi="Times New Roman" w:cs="Times New Roman"/>
          <w:b/>
          <w:sz w:val="28"/>
          <w:szCs w:val="28"/>
        </w:rPr>
      </w:pPr>
    </w:p>
    <w:p w14:paraId="6B6A45C8" w14:textId="2ABDEBE9" w:rsidR="00C73F1C" w:rsidRDefault="00996E6D" w:rsidP="00996E6D">
      <w:pPr>
        <w:spacing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FC3F7D1" wp14:editId="766463A8">
            <wp:extent cx="2865120" cy="3147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3147060"/>
                    </a:xfrm>
                    <a:prstGeom prst="rect">
                      <a:avLst/>
                    </a:prstGeom>
                    <a:noFill/>
                  </pic:spPr>
                </pic:pic>
              </a:graphicData>
            </a:graphic>
          </wp:inline>
        </w:drawing>
      </w:r>
      <w:r>
        <w:rPr>
          <w:rFonts w:ascii="Times New Roman" w:eastAsia="Times New Roman" w:hAnsi="Times New Roman" w:cs="Times New Roman"/>
          <w:b/>
          <w:noProof/>
          <w:sz w:val="28"/>
          <w:szCs w:val="28"/>
        </w:rPr>
        <w:drawing>
          <wp:inline distT="0" distB="0" distL="0" distR="0" wp14:anchorId="5D7A8353" wp14:editId="0B60E653">
            <wp:extent cx="2781935" cy="3139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935" cy="3139440"/>
                    </a:xfrm>
                    <a:prstGeom prst="rect">
                      <a:avLst/>
                    </a:prstGeom>
                    <a:noFill/>
                  </pic:spPr>
                </pic:pic>
              </a:graphicData>
            </a:graphic>
          </wp:inline>
        </w:drawing>
      </w:r>
    </w:p>
    <w:p w14:paraId="670403DD" w14:textId="66374DE4" w:rsidR="00C73F1C" w:rsidRDefault="00BE3827">
      <w:pPr>
        <w:spacing w:line="48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We get the information about the weather, the humidity in the place and also about the wind speed of the place.</w:t>
      </w:r>
    </w:p>
    <w:p w14:paraId="00AC7D0D" w14:textId="77777777" w:rsidR="00BE3827" w:rsidRDefault="00BE3827" w:rsidP="00BE3827">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 the end, weather is a thing which we all have to deal with. On daily basis everyone is dependent on weather and accurate details and data about how the weather is and how it will evolve helps people to plan more efficiently.</w:t>
      </w:r>
    </w:p>
    <w:p w14:paraId="290A3706" w14:textId="77777777" w:rsidR="00DD25E8" w:rsidRDefault="00DD25E8">
      <w:pPr>
        <w:spacing w:line="480" w:lineRule="auto"/>
        <w:jc w:val="both"/>
        <w:rPr>
          <w:rFonts w:ascii="Times New Roman" w:eastAsia="Times New Roman" w:hAnsi="Times New Roman" w:cs="Times New Roman"/>
          <w:b/>
          <w:sz w:val="32"/>
          <w:szCs w:val="32"/>
        </w:rPr>
      </w:pPr>
    </w:p>
    <w:p w14:paraId="141BC3C6" w14:textId="5884823B" w:rsidR="00C73F1C" w:rsidRDefault="0098101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083250EF" w14:textId="2B47B269" w:rsidR="00C73F1C" w:rsidRDefault="00981013">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w:t>
      </w:r>
      <w:r w:rsidR="00996E6D">
        <w:rPr>
          <w:rFonts w:ascii="Times New Roman" w:eastAsia="Times New Roman" w:hAnsi="Times New Roman" w:cs="Times New Roman"/>
          <w:b/>
          <w:sz w:val="32"/>
          <w:szCs w:val="32"/>
        </w:rPr>
        <w:t>and Future work</w:t>
      </w:r>
    </w:p>
    <w:p w14:paraId="54C8C4D6"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 xml:space="preserve">Chapter 6 </w:t>
      </w:r>
    </w:p>
    <w:p w14:paraId="353429FF"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2D3BF6D3"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6.1CO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7078D8A9"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Now a day’s there is a big demand of different types of applications, which is because IT has become the </w:t>
      </w:r>
    </w:p>
    <w:p w14:paraId="671CCDB1"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main part of our New World. There is a big need of different applications. People want application for </w:t>
      </w:r>
    </w:p>
    <w:p w14:paraId="570BFAB5"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proofErr w:type="gramStart"/>
      <w:r w:rsidRPr="00BE3827">
        <w:rPr>
          <w:rFonts w:ascii="ff4" w:eastAsia="Times New Roman" w:hAnsi="ff4" w:cs="Times New Roman"/>
          <w:color w:val="000000"/>
          <w:sz w:val="72"/>
          <w:szCs w:val="72"/>
          <w:lang w:val="en-IN"/>
        </w:rPr>
        <w:t>every  specific</w:t>
      </w:r>
      <w:proofErr w:type="gramEnd"/>
      <w:r w:rsidRPr="00BE3827">
        <w:rPr>
          <w:rFonts w:ascii="ff4" w:eastAsia="Times New Roman" w:hAnsi="ff4" w:cs="Times New Roman"/>
          <w:color w:val="000000"/>
          <w:sz w:val="72"/>
          <w:szCs w:val="72"/>
          <w:lang w:val="en-IN"/>
        </w:rPr>
        <w:t xml:space="preserve">  task  from  work  to  entertainment.  </w:t>
      </w:r>
      <w:proofErr w:type="gramStart"/>
      <w:r w:rsidRPr="00BE3827">
        <w:rPr>
          <w:rFonts w:ascii="ff4" w:eastAsia="Times New Roman" w:hAnsi="ff4" w:cs="Times New Roman"/>
          <w:color w:val="000000"/>
          <w:sz w:val="72"/>
          <w:szCs w:val="72"/>
          <w:lang w:val="en-IN"/>
        </w:rPr>
        <w:t>We  have</w:t>
      </w:r>
      <w:proofErr w:type="gramEnd"/>
      <w:r w:rsidRPr="00BE3827">
        <w:rPr>
          <w:rFonts w:ascii="ff4" w:eastAsia="Times New Roman" w:hAnsi="ff4" w:cs="Times New Roman"/>
          <w:color w:val="000000"/>
          <w:sz w:val="72"/>
          <w:szCs w:val="72"/>
          <w:lang w:val="en-IN"/>
        </w:rPr>
        <w:t xml:space="preserve">  developed  the  application  </w:t>
      </w:r>
      <w:r w:rsidRPr="00BE3827">
        <w:rPr>
          <w:rFonts w:ascii="ff1" w:eastAsia="Times New Roman" w:hAnsi="ff1" w:cs="Times New Roman"/>
          <w:color w:val="000000"/>
          <w:sz w:val="72"/>
          <w:szCs w:val="72"/>
          <w:lang w:val="en-IN"/>
        </w:rPr>
        <w:t xml:space="preserve">“Weather </w:t>
      </w:r>
    </w:p>
    <w:p w14:paraId="019DD1D1" w14:textId="77777777" w:rsidR="00BE3827" w:rsidRPr="00BE3827" w:rsidRDefault="00BE3827" w:rsidP="00BE3827">
      <w:pPr>
        <w:shd w:val="clear" w:color="auto" w:fill="FFFFFF"/>
        <w:spacing w:line="0" w:lineRule="auto"/>
        <w:rPr>
          <w:rFonts w:ascii="ff1" w:eastAsia="Times New Roman" w:hAnsi="ff1" w:cs="Times New Roman"/>
          <w:color w:val="000000"/>
          <w:spacing w:val="-40"/>
          <w:sz w:val="72"/>
          <w:szCs w:val="72"/>
          <w:lang w:val="en-IN"/>
        </w:rPr>
      </w:pPr>
      <w:r w:rsidRPr="00BE3827">
        <w:rPr>
          <w:rFonts w:ascii="ff1" w:eastAsia="Times New Roman" w:hAnsi="ff1" w:cs="Times New Roman"/>
          <w:color w:val="000000"/>
          <w:spacing w:val="-40"/>
          <w:sz w:val="72"/>
          <w:szCs w:val="72"/>
          <w:lang w:val="en-IN"/>
        </w:rPr>
        <w:t>WebApp”</w:t>
      </w:r>
      <w:r w:rsidRPr="00BE3827">
        <w:rPr>
          <w:rFonts w:ascii="ff4" w:eastAsia="Times New Roman" w:hAnsi="ff4" w:cs="Times New Roman"/>
          <w:color w:val="000000"/>
          <w:sz w:val="72"/>
          <w:szCs w:val="72"/>
          <w:lang w:val="en-IN"/>
        </w:rPr>
        <w:t xml:space="preserve"> which works easy on any given web browser.</w:t>
      </w:r>
    </w:p>
    <w:p w14:paraId="32BB9CDE"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 xml:space="preserve">Chapter 6 </w:t>
      </w:r>
    </w:p>
    <w:p w14:paraId="627DBFC5"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0D32E194"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6.1CO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7404ABA7"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Now a day’s there is a big demand of different types of applications, which is because IT has become the </w:t>
      </w:r>
    </w:p>
    <w:p w14:paraId="723A0B0B"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main part of our New World. There is a big need of different applications. People want application for </w:t>
      </w:r>
    </w:p>
    <w:p w14:paraId="37C69C0F"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proofErr w:type="gramStart"/>
      <w:r w:rsidRPr="00BE3827">
        <w:rPr>
          <w:rFonts w:ascii="ff4" w:eastAsia="Times New Roman" w:hAnsi="ff4" w:cs="Times New Roman"/>
          <w:color w:val="000000"/>
          <w:sz w:val="72"/>
          <w:szCs w:val="72"/>
          <w:lang w:val="en-IN"/>
        </w:rPr>
        <w:t>every  specific</w:t>
      </w:r>
      <w:proofErr w:type="gramEnd"/>
      <w:r w:rsidRPr="00BE3827">
        <w:rPr>
          <w:rFonts w:ascii="ff4" w:eastAsia="Times New Roman" w:hAnsi="ff4" w:cs="Times New Roman"/>
          <w:color w:val="000000"/>
          <w:sz w:val="72"/>
          <w:szCs w:val="72"/>
          <w:lang w:val="en-IN"/>
        </w:rPr>
        <w:t xml:space="preserve">  task  from  work  to  entertainment.  </w:t>
      </w:r>
      <w:proofErr w:type="gramStart"/>
      <w:r w:rsidRPr="00BE3827">
        <w:rPr>
          <w:rFonts w:ascii="ff4" w:eastAsia="Times New Roman" w:hAnsi="ff4" w:cs="Times New Roman"/>
          <w:color w:val="000000"/>
          <w:sz w:val="72"/>
          <w:szCs w:val="72"/>
          <w:lang w:val="en-IN"/>
        </w:rPr>
        <w:t>We  have</w:t>
      </w:r>
      <w:proofErr w:type="gramEnd"/>
      <w:r w:rsidRPr="00BE3827">
        <w:rPr>
          <w:rFonts w:ascii="ff4" w:eastAsia="Times New Roman" w:hAnsi="ff4" w:cs="Times New Roman"/>
          <w:color w:val="000000"/>
          <w:sz w:val="72"/>
          <w:szCs w:val="72"/>
          <w:lang w:val="en-IN"/>
        </w:rPr>
        <w:t xml:space="preserve">  developed  the  application  </w:t>
      </w:r>
      <w:r w:rsidRPr="00BE3827">
        <w:rPr>
          <w:rFonts w:ascii="ff1" w:eastAsia="Times New Roman" w:hAnsi="ff1" w:cs="Times New Roman"/>
          <w:color w:val="000000"/>
          <w:sz w:val="72"/>
          <w:szCs w:val="72"/>
          <w:lang w:val="en-IN"/>
        </w:rPr>
        <w:t xml:space="preserve">“Weather </w:t>
      </w:r>
    </w:p>
    <w:p w14:paraId="595DB70D" w14:textId="77777777" w:rsidR="00BE3827" w:rsidRPr="00BE3827" w:rsidRDefault="00BE3827" w:rsidP="00BE3827">
      <w:pPr>
        <w:shd w:val="clear" w:color="auto" w:fill="FFFFFF"/>
        <w:spacing w:line="0" w:lineRule="auto"/>
        <w:rPr>
          <w:rFonts w:ascii="ff1" w:eastAsia="Times New Roman" w:hAnsi="ff1" w:cs="Times New Roman"/>
          <w:color w:val="000000"/>
          <w:spacing w:val="-40"/>
          <w:sz w:val="72"/>
          <w:szCs w:val="72"/>
          <w:lang w:val="en-IN"/>
        </w:rPr>
      </w:pPr>
      <w:r w:rsidRPr="00BE3827">
        <w:rPr>
          <w:rFonts w:ascii="ff1" w:eastAsia="Times New Roman" w:hAnsi="ff1" w:cs="Times New Roman"/>
          <w:color w:val="000000"/>
          <w:spacing w:val="-40"/>
          <w:sz w:val="72"/>
          <w:szCs w:val="72"/>
          <w:lang w:val="en-IN"/>
        </w:rPr>
        <w:t>WebApp”</w:t>
      </w:r>
      <w:r w:rsidRPr="00BE3827">
        <w:rPr>
          <w:rFonts w:ascii="ff4" w:eastAsia="Times New Roman" w:hAnsi="ff4" w:cs="Times New Roman"/>
          <w:color w:val="000000"/>
          <w:sz w:val="72"/>
          <w:szCs w:val="72"/>
          <w:lang w:val="en-IN"/>
        </w:rPr>
        <w:t xml:space="preserve"> which works easy on any given web browser.</w:t>
      </w:r>
    </w:p>
    <w:p w14:paraId="3735D486"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 xml:space="preserve">Chapter 6 </w:t>
      </w:r>
    </w:p>
    <w:p w14:paraId="2726E123"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1997C7FF"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6.1CO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6EE031AA"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Now a day’s there is a big demand of different types of applications, which is because IT has become the </w:t>
      </w:r>
    </w:p>
    <w:p w14:paraId="29DE3128"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main part of our New World. There is a big need of different applications. People want application for </w:t>
      </w:r>
    </w:p>
    <w:p w14:paraId="4C10A2AC"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proofErr w:type="gramStart"/>
      <w:r w:rsidRPr="00BE3827">
        <w:rPr>
          <w:rFonts w:ascii="ff4" w:eastAsia="Times New Roman" w:hAnsi="ff4" w:cs="Times New Roman"/>
          <w:color w:val="000000"/>
          <w:sz w:val="72"/>
          <w:szCs w:val="72"/>
          <w:lang w:val="en-IN"/>
        </w:rPr>
        <w:t>every  specific</w:t>
      </w:r>
      <w:proofErr w:type="gramEnd"/>
      <w:r w:rsidRPr="00BE3827">
        <w:rPr>
          <w:rFonts w:ascii="ff4" w:eastAsia="Times New Roman" w:hAnsi="ff4" w:cs="Times New Roman"/>
          <w:color w:val="000000"/>
          <w:sz w:val="72"/>
          <w:szCs w:val="72"/>
          <w:lang w:val="en-IN"/>
        </w:rPr>
        <w:t xml:space="preserve">  task  from  work  to  entertainment.  </w:t>
      </w:r>
      <w:proofErr w:type="gramStart"/>
      <w:r w:rsidRPr="00BE3827">
        <w:rPr>
          <w:rFonts w:ascii="ff4" w:eastAsia="Times New Roman" w:hAnsi="ff4" w:cs="Times New Roman"/>
          <w:color w:val="000000"/>
          <w:sz w:val="72"/>
          <w:szCs w:val="72"/>
          <w:lang w:val="en-IN"/>
        </w:rPr>
        <w:t>We  have</w:t>
      </w:r>
      <w:proofErr w:type="gramEnd"/>
      <w:r w:rsidRPr="00BE3827">
        <w:rPr>
          <w:rFonts w:ascii="ff4" w:eastAsia="Times New Roman" w:hAnsi="ff4" w:cs="Times New Roman"/>
          <w:color w:val="000000"/>
          <w:sz w:val="72"/>
          <w:szCs w:val="72"/>
          <w:lang w:val="en-IN"/>
        </w:rPr>
        <w:t xml:space="preserve">  developed  the  application  </w:t>
      </w:r>
      <w:r w:rsidRPr="00BE3827">
        <w:rPr>
          <w:rFonts w:ascii="ff1" w:eastAsia="Times New Roman" w:hAnsi="ff1" w:cs="Times New Roman"/>
          <w:color w:val="000000"/>
          <w:sz w:val="72"/>
          <w:szCs w:val="72"/>
          <w:lang w:val="en-IN"/>
        </w:rPr>
        <w:t xml:space="preserve">“Weather </w:t>
      </w:r>
    </w:p>
    <w:p w14:paraId="353D83D7" w14:textId="77777777" w:rsidR="00BE3827" w:rsidRPr="00BE3827" w:rsidRDefault="00BE3827" w:rsidP="00BE3827">
      <w:pPr>
        <w:shd w:val="clear" w:color="auto" w:fill="FFFFFF"/>
        <w:spacing w:line="0" w:lineRule="auto"/>
        <w:rPr>
          <w:rFonts w:ascii="ff1" w:eastAsia="Times New Roman" w:hAnsi="ff1" w:cs="Times New Roman"/>
          <w:color w:val="000000"/>
          <w:spacing w:val="-40"/>
          <w:sz w:val="72"/>
          <w:szCs w:val="72"/>
          <w:lang w:val="en-IN"/>
        </w:rPr>
      </w:pPr>
      <w:r w:rsidRPr="00BE3827">
        <w:rPr>
          <w:rFonts w:ascii="ff1" w:eastAsia="Times New Roman" w:hAnsi="ff1" w:cs="Times New Roman"/>
          <w:color w:val="000000"/>
          <w:spacing w:val="-40"/>
          <w:sz w:val="72"/>
          <w:szCs w:val="72"/>
          <w:lang w:val="en-IN"/>
        </w:rPr>
        <w:t>WebApp”</w:t>
      </w:r>
      <w:r w:rsidRPr="00BE3827">
        <w:rPr>
          <w:rFonts w:ascii="ff4" w:eastAsia="Times New Roman" w:hAnsi="ff4" w:cs="Times New Roman"/>
          <w:color w:val="000000"/>
          <w:sz w:val="72"/>
          <w:szCs w:val="72"/>
          <w:lang w:val="en-IN"/>
        </w:rPr>
        <w:t xml:space="preserve"> which works easy </w:t>
      </w:r>
    </w:p>
    <w:p w14:paraId="3AD10DBC"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 xml:space="preserve">Chapter 6 </w:t>
      </w:r>
    </w:p>
    <w:p w14:paraId="0108AE5B"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4515905B" w14:textId="77777777" w:rsidR="00BE3827" w:rsidRPr="00BE3827" w:rsidRDefault="00BE3827" w:rsidP="00BE3827">
      <w:pPr>
        <w:shd w:val="clear" w:color="auto" w:fill="FFFFFF"/>
        <w:spacing w:line="0" w:lineRule="auto"/>
        <w:rPr>
          <w:rFonts w:ascii="ff1" w:eastAsia="Times New Roman" w:hAnsi="ff1" w:cs="Times New Roman"/>
          <w:color w:val="000000"/>
          <w:sz w:val="108"/>
          <w:szCs w:val="108"/>
          <w:lang w:val="en-IN"/>
        </w:rPr>
      </w:pPr>
      <w:r w:rsidRPr="00BE3827">
        <w:rPr>
          <w:rFonts w:ascii="ff1" w:eastAsia="Times New Roman" w:hAnsi="ff1" w:cs="Times New Roman"/>
          <w:color w:val="000000"/>
          <w:sz w:val="108"/>
          <w:szCs w:val="108"/>
          <w:lang w:val="en-IN"/>
        </w:rPr>
        <w:t>6.1CO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CLUSIO</w:t>
      </w:r>
      <w:r w:rsidRPr="00BE3827">
        <w:rPr>
          <w:rFonts w:ascii="ff2" w:eastAsia="Times New Roman" w:hAnsi="ff2" w:cs="Times New Roman"/>
          <w:color w:val="000000"/>
          <w:sz w:val="108"/>
          <w:szCs w:val="108"/>
          <w:lang w:val="en-IN"/>
        </w:rPr>
        <w:t>N</w:t>
      </w:r>
      <w:r w:rsidRPr="00BE3827">
        <w:rPr>
          <w:rFonts w:ascii="ff1" w:eastAsia="Times New Roman" w:hAnsi="ff1" w:cs="Times New Roman"/>
          <w:color w:val="000000"/>
          <w:sz w:val="108"/>
          <w:szCs w:val="108"/>
          <w:lang w:val="en-IN"/>
        </w:rPr>
        <w:t xml:space="preserve"> </w:t>
      </w:r>
    </w:p>
    <w:p w14:paraId="674FCED8"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Now a day’s there is a big demand of different types of applications, which is because IT has become the </w:t>
      </w:r>
    </w:p>
    <w:p w14:paraId="7BBF2D53"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r w:rsidRPr="00BE3827">
        <w:rPr>
          <w:rFonts w:ascii="ff4" w:eastAsia="Times New Roman" w:hAnsi="ff4" w:cs="Times New Roman"/>
          <w:color w:val="000000"/>
          <w:sz w:val="72"/>
          <w:szCs w:val="72"/>
          <w:lang w:val="en-IN"/>
        </w:rPr>
        <w:t xml:space="preserve">main part of our New World. There is a big need of different applications. People want application for </w:t>
      </w:r>
    </w:p>
    <w:p w14:paraId="703AC8D4" w14:textId="77777777" w:rsidR="00BE3827" w:rsidRPr="00BE3827" w:rsidRDefault="00BE3827" w:rsidP="00BE3827">
      <w:pPr>
        <w:shd w:val="clear" w:color="auto" w:fill="FFFFFF"/>
        <w:spacing w:line="0" w:lineRule="auto"/>
        <w:rPr>
          <w:rFonts w:ascii="ff4" w:eastAsia="Times New Roman" w:hAnsi="ff4" w:cs="Times New Roman"/>
          <w:color w:val="000000"/>
          <w:sz w:val="72"/>
          <w:szCs w:val="72"/>
          <w:lang w:val="en-IN"/>
        </w:rPr>
      </w:pPr>
      <w:proofErr w:type="gramStart"/>
      <w:r w:rsidRPr="00BE3827">
        <w:rPr>
          <w:rFonts w:ascii="ff4" w:eastAsia="Times New Roman" w:hAnsi="ff4" w:cs="Times New Roman"/>
          <w:color w:val="000000"/>
          <w:sz w:val="72"/>
          <w:szCs w:val="72"/>
          <w:lang w:val="en-IN"/>
        </w:rPr>
        <w:t>every  specific</w:t>
      </w:r>
      <w:proofErr w:type="gramEnd"/>
      <w:r w:rsidRPr="00BE3827">
        <w:rPr>
          <w:rFonts w:ascii="ff4" w:eastAsia="Times New Roman" w:hAnsi="ff4" w:cs="Times New Roman"/>
          <w:color w:val="000000"/>
          <w:sz w:val="72"/>
          <w:szCs w:val="72"/>
          <w:lang w:val="en-IN"/>
        </w:rPr>
        <w:t xml:space="preserve">  task  from  work  to  entertainment.  </w:t>
      </w:r>
      <w:proofErr w:type="gramStart"/>
      <w:r w:rsidRPr="00BE3827">
        <w:rPr>
          <w:rFonts w:ascii="ff4" w:eastAsia="Times New Roman" w:hAnsi="ff4" w:cs="Times New Roman"/>
          <w:color w:val="000000"/>
          <w:sz w:val="72"/>
          <w:szCs w:val="72"/>
          <w:lang w:val="en-IN"/>
        </w:rPr>
        <w:t>We  have</w:t>
      </w:r>
      <w:proofErr w:type="gramEnd"/>
      <w:r w:rsidRPr="00BE3827">
        <w:rPr>
          <w:rFonts w:ascii="ff4" w:eastAsia="Times New Roman" w:hAnsi="ff4" w:cs="Times New Roman"/>
          <w:color w:val="000000"/>
          <w:sz w:val="72"/>
          <w:szCs w:val="72"/>
          <w:lang w:val="en-IN"/>
        </w:rPr>
        <w:t xml:space="preserve">  developed  the  application  </w:t>
      </w:r>
      <w:r w:rsidRPr="00BE3827">
        <w:rPr>
          <w:rFonts w:ascii="ff1" w:eastAsia="Times New Roman" w:hAnsi="ff1" w:cs="Times New Roman"/>
          <w:color w:val="000000"/>
          <w:sz w:val="72"/>
          <w:szCs w:val="72"/>
          <w:lang w:val="en-IN"/>
        </w:rPr>
        <w:t xml:space="preserve">“Weather </w:t>
      </w:r>
    </w:p>
    <w:p w14:paraId="1A375AA3" w14:textId="77777777" w:rsidR="00BE3827" w:rsidRPr="00BE3827" w:rsidRDefault="00BE3827" w:rsidP="00BE3827">
      <w:pPr>
        <w:shd w:val="clear" w:color="auto" w:fill="FFFFFF"/>
        <w:spacing w:line="0" w:lineRule="auto"/>
        <w:rPr>
          <w:rFonts w:ascii="ff1" w:eastAsia="Times New Roman" w:hAnsi="ff1" w:cs="Times New Roman"/>
          <w:color w:val="000000"/>
          <w:spacing w:val="-40"/>
          <w:sz w:val="72"/>
          <w:szCs w:val="72"/>
          <w:lang w:val="en-IN"/>
        </w:rPr>
      </w:pPr>
      <w:r w:rsidRPr="00BE3827">
        <w:rPr>
          <w:rFonts w:ascii="ff1" w:eastAsia="Times New Roman" w:hAnsi="ff1" w:cs="Times New Roman"/>
          <w:color w:val="000000"/>
          <w:spacing w:val="-40"/>
          <w:sz w:val="72"/>
          <w:szCs w:val="72"/>
          <w:lang w:val="en-IN"/>
        </w:rPr>
        <w:t>WebApp”</w:t>
      </w:r>
      <w:r w:rsidRPr="00BE3827">
        <w:rPr>
          <w:rFonts w:ascii="ff4" w:eastAsia="Times New Roman" w:hAnsi="ff4" w:cs="Times New Roman"/>
          <w:color w:val="000000"/>
          <w:sz w:val="72"/>
          <w:szCs w:val="72"/>
          <w:lang w:val="en-IN"/>
        </w:rPr>
        <w:t xml:space="preserve"> which works easy </w:t>
      </w:r>
    </w:p>
    <w:p w14:paraId="746279D2" w14:textId="49FAB7B3" w:rsidR="00C73F1C" w:rsidRDefault="00BE3827" w:rsidP="00BE3827">
      <w:pPr>
        <w:spacing w:line="48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In this era of technology, there is a big demand</w:t>
      </w:r>
      <w:r w:rsidR="000F71FA">
        <w:rPr>
          <w:rFonts w:ascii="Times New Roman" w:eastAsia="Times New Roman" w:hAnsi="Times New Roman" w:cs="Times New Roman"/>
          <w:bCs/>
          <w:sz w:val="32"/>
          <w:szCs w:val="32"/>
        </w:rPr>
        <w:t xml:space="preserve"> of different types of websites. People wants websites for every specific task from work to entertainment. In this project a Weather website is developed which works on any web browser</w:t>
      </w:r>
    </w:p>
    <w:p w14:paraId="32662A44" w14:textId="202AFC6B" w:rsidR="000F71FA" w:rsidRDefault="000F71FA" w:rsidP="00BE3827">
      <w:pPr>
        <w:spacing w:line="48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The website is tested and gives proper response quickly. This website gives the user best experience.</w:t>
      </w:r>
    </w:p>
    <w:p w14:paraId="2C226259" w14:textId="0E917AEF" w:rsidR="00E81897" w:rsidRDefault="00E81897" w:rsidP="00BE3827">
      <w:pPr>
        <w:spacing w:line="48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As for the future work, as every large or small project has some limitations. This type of API based websites also have some limitations. They are not that accurate, in future with evolving </w:t>
      </w:r>
      <w:r>
        <w:rPr>
          <w:rFonts w:ascii="Times New Roman" w:eastAsia="Times New Roman" w:hAnsi="Times New Roman" w:cs="Times New Roman"/>
          <w:bCs/>
          <w:sz w:val="32"/>
          <w:szCs w:val="32"/>
        </w:rPr>
        <w:lastRenderedPageBreak/>
        <w:t>machine learning and Artificial intelligence we will be able to give much more accurate data.</w:t>
      </w:r>
    </w:p>
    <w:p w14:paraId="42DB0162" w14:textId="77777777" w:rsidR="000F71FA" w:rsidRPr="00BE3827" w:rsidRDefault="000F71FA" w:rsidP="00BE3827">
      <w:pPr>
        <w:spacing w:line="480" w:lineRule="auto"/>
        <w:rPr>
          <w:rFonts w:ascii="Times New Roman" w:eastAsia="Times New Roman" w:hAnsi="Times New Roman" w:cs="Times New Roman"/>
          <w:bCs/>
          <w:sz w:val="32"/>
          <w:szCs w:val="32"/>
        </w:rPr>
      </w:pPr>
    </w:p>
    <w:p w14:paraId="00E8736A" w14:textId="77777777" w:rsidR="00C73F1C" w:rsidRDefault="00C73F1C">
      <w:pPr>
        <w:spacing w:line="480" w:lineRule="auto"/>
        <w:jc w:val="center"/>
        <w:rPr>
          <w:rFonts w:ascii="Times New Roman" w:eastAsia="Times New Roman" w:hAnsi="Times New Roman" w:cs="Times New Roman"/>
          <w:b/>
          <w:sz w:val="32"/>
          <w:szCs w:val="32"/>
        </w:rPr>
      </w:pPr>
    </w:p>
    <w:p w14:paraId="70A06260" w14:textId="77777777" w:rsidR="00C73F1C" w:rsidRDefault="00C73F1C">
      <w:pPr>
        <w:spacing w:line="480" w:lineRule="auto"/>
        <w:jc w:val="center"/>
        <w:rPr>
          <w:rFonts w:ascii="Times New Roman" w:eastAsia="Times New Roman" w:hAnsi="Times New Roman" w:cs="Times New Roman"/>
          <w:b/>
          <w:sz w:val="32"/>
          <w:szCs w:val="32"/>
        </w:rPr>
      </w:pPr>
    </w:p>
    <w:p w14:paraId="24BE8664" w14:textId="0B713815" w:rsidR="00C73F1C" w:rsidRPr="00F933ED" w:rsidRDefault="00981013">
      <w:pPr>
        <w:spacing w:line="480" w:lineRule="auto"/>
        <w:jc w:val="both"/>
        <w:rPr>
          <w:rFonts w:ascii="Times New Roman" w:eastAsia="Times New Roman" w:hAnsi="Times New Roman" w:cs="Times New Roman"/>
          <w:b/>
          <w:sz w:val="32"/>
          <w:szCs w:val="32"/>
        </w:rPr>
      </w:pPr>
      <w:r w:rsidRPr="00F933ED">
        <w:rPr>
          <w:rFonts w:ascii="Times New Roman" w:eastAsia="Times New Roman" w:hAnsi="Times New Roman" w:cs="Times New Roman"/>
          <w:b/>
          <w:sz w:val="32"/>
          <w:szCs w:val="32"/>
        </w:rPr>
        <w:t>References</w:t>
      </w:r>
    </w:p>
    <w:p w14:paraId="4A8C4441" w14:textId="05E1D1CC" w:rsidR="00C73F1C" w:rsidRPr="00F933ED" w:rsidRDefault="00F933ED">
      <w:pPr>
        <w:spacing w:line="360" w:lineRule="auto"/>
        <w:ind w:left="360" w:hanging="360"/>
        <w:jc w:val="both"/>
        <w:rPr>
          <w:sz w:val="24"/>
          <w:szCs w:val="24"/>
        </w:rPr>
      </w:pPr>
      <w:r w:rsidRPr="00F933ED">
        <w:rPr>
          <w:sz w:val="24"/>
          <w:szCs w:val="24"/>
        </w:rPr>
        <w:t xml:space="preserve">[1] </w:t>
      </w:r>
      <w:hyperlink r:id="rId16" w:history="1">
        <w:r w:rsidRPr="00F933ED">
          <w:rPr>
            <w:rStyle w:val="Hyperlink"/>
            <w:sz w:val="24"/>
            <w:szCs w:val="24"/>
          </w:rPr>
          <w:t>https://www.vedantu.com/geography/weather-forecasting</w:t>
        </w:r>
      </w:hyperlink>
    </w:p>
    <w:p w14:paraId="68A36BF4" w14:textId="526D5CDD" w:rsidR="00F933ED" w:rsidRPr="00F933ED" w:rsidRDefault="00F933ED">
      <w:pPr>
        <w:spacing w:line="360" w:lineRule="auto"/>
        <w:ind w:left="360" w:hanging="360"/>
        <w:jc w:val="both"/>
        <w:rPr>
          <w:rFonts w:ascii="Times New Roman" w:eastAsia="Times New Roman" w:hAnsi="Times New Roman" w:cs="Times New Roman"/>
          <w:sz w:val="24"/>
          <w:szCs w:val="24"/>
        </w:rPr>
      </w:pPr>
      <w:r w:rsidRPr="00F933ED">
        <w:rPr>
          <w:sz w:val="24"/>
          <w:szCs w:val="24"/>
        </w:rPr>
        <w:t>[2] W3Schools: This website is one of the most popular and comprehensive resources for learning HTML and CSS. It provides tutorials, examples, and references for all aspects of web development, including HTML, CSS, and JavaScript. https://www.w3schools.com/</w:t>
      </w:r>
    </w:p>
    <w:p w14:paraId="1DCDA16E" w14:textId="70438098" w:rsidR="00C73F1C" w:rsidRPr="00F933ED" w:rsidRDefault="00F933ED">
      <w:pPr>
        <w:spacing w:line="360" w:lineRule="auto"/>
        <w:jc w:val="both"/>
        <w:rPr>
          <w:sz w:val="24"/>
          <w:szCs w:val="24"/>
        </w:rPr>
      </w:pPr>
      <w:r w:rsidRPr="00F933ED">
        <w:rPr>
          <w:sz w:val="24"/>
          <w:szCs w:val="24"/>
        </w:rPr>
        <w:t xml:space="preserve">[3] </w:t>
      </w:r>
      <w:proofErr w:type="spellStart"/>
      <w:r w:rsidRPr="00F933ED">
        <w:rPr>
          <w:sz w:val="24"/>
          <w:szCs w:val="24"/>
        </w:rPr>
        <w:t>OpenWeatherMap</w:t>
      </w:r>
      <w:proofErr w:type="spellEnd"/>
      <w:r w:rsidRPr="00F933ED">
        <w:rPr>
          <w:sz w:val="24"/>
          <w:szCs w:val="24"/>
        </w:rPr>
        <w:t xml:space="preserve"> - Provides weather data API and sample codes for various platforms. </w:t>
      </w:r>
      <w:hyperlink r:id="rId17" w:history="1">
        <w:r w:rsidRPr="00F933ED">
          <w:rPr>
            <w:rStyle w:val="Hyperlink"/>
            <w:sz w:val="24"/>
            <w:szCs w:val="24"/>
          </w:rPr>
          <w:t>https://openweathermap.org/</w:t>
        </w:r>
      </w:hyperlink>
    </w:p>
    <w:p w14:paraId="51D367FB" w14:textId="24EF2B7E" w:rsidR="00F933ED" w:rsidRPr="00F933ED" w:rsidRDefault="00F933ED">
      <w:pPr>
        <w:spacing w:line="360" w:lineRule="auto"/>
        <w:jc w:val="both"/>
        <w:rPr>
          <w:sz w:val="24"/>
          <w:szCs w:val="24"/>
        </w:rPr>
      </w:pPr>
      <w:r w:rsidRPr="00F933ED">
        <w:rPr>
          <w:sz w:val="24"/>
          <w:szCs w:val="24"/>
        </w:rPr>
        <w:t xml:space="preserve">[4] </w:t>
      </w:r>
      <w:hyperlink r:id="rId18" w:history="1">
        <w:r w:rsidRPr="00F933ED">
          <w:rPr>
            <w:rStyle w:val="Hyperlink"/>
            <w:sz w:val="24"/>
            <w:szCs w:val="24"/>
          </w:rPr>
          <w:t>https://en.wikipedia.org/wiki/Web_development</w:t>
        </w:r>
      </w:hyperlink>
    </w:p>
    <w:p w14:paraId="0AF5C732" w14:textId="77777777" w:rsidR="00F933ED" w:rsidRPr="00F933ED" w:rsidRDefault="00F933ED">
      <w:pPr>
        <w:spacing w:line="360" w:lineRule="auto"/>
        <w:jc w:val="both"/>
        <w:rPr>
          <w:sz w:val="24"/>
          <w:szCs w:val="24"/>
        </w:rPr>
      </w:pPr>
      <w:r w:rsidRPr="00F933ED">
        <w:rPr>
          <w:sz w:val="24"/>
          <w:szCs w:val="24"/>
        </w:rPr>
        <w:t xml:space="preserve">[5] MDN Web </w:t>
      </w:r>
      <w:proofErr w:type="gramStart"/>
      <w:r w:rsidRPr="00F933ED">
        <w:rPr>
          <w:sz w:val="24"/>
          <w:szCs w:val="24"/>
        </w:rPr>
        <w:t>Docs :</w:t>
      </w:r>
      <w:proofErr w:type="gramEnd"/>
      <w:r w:rsidRPr="00F933ED">
        <w:rPr>
          <w:sz w:val="24"/>
          <w:szCs w:val="24"/>
        </w:rPr>
        <w:t xml:space="preserve"> This website is a project by Mozilla, and it provides comprehensive documentation and tutorials for web development technologies, including HTML and CSS. </w:t>
      </w:r>
    </w:p>
    <w:p w14:paraId="26F5AC32" w14:textId="4CAB0872" w:rsidR="00F933ED" w:rsidRPr="00F933ED" w:rsidRDefault="00F933ED">
      <w:pPr>
        <w:spacing w:line="360" w:lineRule="auto"/>
        <w:jc w:val="both"/>
        <w:rPr>
          <w:sz w:val="24"/>
          <w:szCs w:val="24"/>
        </w:rPr>
      </w:pPr>
      <w:r w:rsidRPr="00F933ED">
        <w:rPr>
          <w:sz w:val="24"/>
          <w:szCs w:val="24"/>
        </w:rPr>
        <w:t>[6] https://developer.mozilla.org/en-US/docs/Web</w:t>
      </w:r>
    </w:p>
    <w:p w14:paraId="74B6B14E" w14:textId="77777777" w:rsidR="00C73F1C" w:rsidRDefault="00C73F1C">
      <w:pPr>
        <w:spacing w:line="360" w:lineRule="auto"/>
        <w:ind w:left="446" w:hanging="446"/>
        <w:jc w:val="both"/>
        <w:rPr>
          <w:rFonts w:ascii="Times New Roman" w:eastAsia="Times New Roman" w:hAnsi="Times New Roman" w:cs="Times New Roman"/>
          <w:sz w:val="24"/>
          <w:szCs w:val="24"/>
          <w:highlight w:val="white"/>
        </w:rPr>
      </w:pPr>
    </w:p>
    <w:p w14:paraId="1FBD04F5" w14:textId="77777777" w:rsidR="00C73F1C" w:rsidRDefault="00C73F1C">
      <w:pPr>
        <w:spacing w:line="480" w:lineRule="auto"/>
        <w:jc w:val="both"/>
        <w:rPr>
          <w:rFonts w:ascii="Times New Roman" w:eastAsia="Times New Roman" w:hAnsi="Times New Roman" w:cs="Times New Roman"/>
          <w:b/>
          <w:sz w:val="28"/>
          <w:szCs w:val="28"/>
        </w:rPr>
      </w:pPr>
    </w:p>
    <w:p w14:paraId="3173FC27" w14:textId="77777777" w:rsidR="00C73F1C" w:rsidRDefault="00C73F1C">
      <w:pPr>
        <w:spacing w:line="480" w:lineRule="auto"/>
        <w:jc w:val="both"/>
        <w:rPr>
          <w:rFonts w:ascii="Bookman Old Style" w:eastAsia="Bookman Old Style" w:hAnsi="Bookman Old Style" w:cs="Bookman Old Style"/>
          <w:sz w:val="32"/>
          <w:szCs w:val="32"/>
        </w:rPr>
      </w:pPr>
    </w:p>
    <w:sectPr w:rsidR="00C73F1C">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1F8A4" w14:textId="77777777" w:rsidR="005E6460" w:rsidRDefault="005E6460">
      <w:r>
        <w:separator/>
      </w:r>
    </w:p>
  </w:endnote>
  <w:endnote w:type="continuationSeparator" w:id="0">
    <w:p w14:paraId="42FAA8E6" w14:textId="77777777" w:rsidR="005E6460" w:rsidRDefault="005E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6DD7" w14:textId="77777777" w:rsidR="00C73F1C" w:rsidRDefault="00C73F1C">
    <w:pPr>
      <w:pBdr>
        <w:top w:val="nil"/>
        <w:left w:val="nil"/>
        <w:bottom w:val="nil"/>
        <w:right w:val="nil"/>
        <w:between w:val="nil"/>
      </w:pBdr>
      <w:jc w:val="center"/>
      <w:rPr>
        <w:color w:val="000000"/>
      </w:rPr>
    </w:pPr>
  </w:p>
  <w:p w14:paraId="1A60A58D" w14:textId="77777777" w:rsidR="00C73F1C" w:rsidRDefault="00C73F1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A6C1" w14:textId="56B4A3ED" w:rsidR="00C73F1C" w:rsidRDefault="00981013">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5410F">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2F9D13BB" w14:textId="77777777" w:rsidR="00C73F1C" w:rsidRDefault="00C73F1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08277" w14:textId="77777777" w:rsidR="005E6460" w:rsidRDefault="005E6460">
      <w:r>
        <w:separator/>
      </w:r>
    </w:p>
  </w:footnote>
  <w:footnote w:type="continuationSeparator" w:id="0">
    <w:p w14:paraId="62B8D662" w14:textId="77777777" w:rsidR="005E6460" w:rsidRDefault="005E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7C2"/>
    <w:multiLevelType w:val="hybridMultilevel"/>
    <w:tmpl w:val="89EECFA0"/>
    <w:lvl w:ilvl="0" w:tplc="57281060">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16245B"/>
    <w:multiLevelType w:val="multilevel"/>
    <w:tmpl w:val="D55814C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5A2F7358"/>
    <w:multiLevelType w:val="hybridMultilevel"/>
    <w:tmpl w:val="04849A08"/>
    <w:lvl w:ilvl="0" w:tplc="FC2263E6">
      <w:start w:val="1"/>
      <w:numFmt w:val="upperRoman"/>
      <w:lvlText w:val="(%1)"/>
      <w:lvlJc w:val="left"/>
      <w:pPr>
        <w:ind w:left="1440" w:hanging="108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675712"/>
    <w:multiLevelType w:val="hybridMultilevel"/>
    <w:tmpl w:val="9AE851F6"/>
    <w:lvl w:ilvl="0" w:tplc="515A7F3C">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1C"/>
    <w:rsid w:val="00031000"/>
    <w:rsid w:val="000739E2"/>
    <w:rsid w:val="000F71FA"/>
    <w:rsid w:val="0013559B"/>
    <w:rsid w:val="00203625"/>
    <w:rsid w:val="002616AB"/>
    <w:rsid w:val="00274A46"/>
    <w:rsid w:val="0037760A"/>
    <w:rsid w:val="00396826"/>
    <w:rsid w:val="003A2115"/>
    <w:rsid w:val="004D3140"/>
    <w:rsid w:val="005C4377"/>
    <w:rsid w:val="005E6460"/>
    <w:rsid w:val="00656922"/>
    <w:rsid w:val="00794174"/>
    <w:rsid w:val="008253A9"/>
    <w:rsid w:val="00981013"/>
    <w:rsid w:val="00991D30"/>
    <w:rsid w:val="00996E6D"/>
    <w:rsid w:val="00AD4101"/>
    <w:rsid w:val="00BE3827"/>
    <w:rsid w:val="00C5720B"/>
    <w:rsid w:val="00C73F1C"/>
    <w:rsid w:val="00CC4E67"/>
    <w:rsid w:val="00CD23C4"/>
    <w:rsid w:val="00DD25E8"/>
    <w:rsid w:val="00E00764"/>
    <w:rsid w:val="00E81897"/>
    <w:rsid w:val="00E95172"/>
    <w:rsid w:val="00F5410F"/>
    <w:rsid w:val="00F93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477B"/>
  <w15:docId w15:val="{4C226959-0366-4408-9D0B-092FF449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customStyle="1" w:styleId="a0">
    <w:name w:val="_"/>
    <w:basedOn w:val="DefaultParagraphFont"/>
    <w:rsid w:val="00BE3827"/>
  </w:style>
  <w:style w:type="character" w:customStyle="1" w:styleId="ff2">
    <w:name w:val="ff2"/>
    <w:basedOn w:val="DefaultParagraphFont"/>
    <w:rsid w:val="00BE3827"/>
  </w:style>
  <w:style w:type="character" w:customStyle="1" w:styleId="ws1">
    <w:name w:val="ws1"/>
    <w:basedOn w:val="DefaultParagraphFont"/>
    <w:rsid w:val="00BE3827"/>
  </w:style>
  <w:style w:type="character" w:customStyle="1" w:styleId="ff1">
    <w:name w:val="ff1"/>
    <w:basedOn w:val="DefaultParagraphFont"/>
    <w:rsid w:val="00BE3827"/>
  </w:style>
  <w:style w:type="character" w:customStyle="1" w:styleId="ff4">
    <w:name w:val="ff4"/>
    <w:basedOn w:val="DefaultParagraphFont"/>
    <w:rsid w:val="00BE3827"/>
  </w:style>
  <w:style w:type="character" w:styleId="UnresolvedMention">
    <w:name w:val="Unresolved Mention"/>
    <w:basedOn w:val="DefaultParagraphFont"/>
    <w:uiPriority w:val="99"/>
    <w:semiHidden/>
    <w:unhideWhenUsed/>
    <w:rsid w:val="00F93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6157">
      <w:bodyDiv w:val="1"/>
      <w:marLeft w:val="0"/>
      <w:marRight w:val="0"/>
      <w:marTop w:val="0"/>
      <w:marBottom w:val="0"/>
      <w:divBdr>
        <w:top w:val="none" w:sz="0" w:space="0" w:color="auto"/>
        <w:left w:val="none" w:sz="0" w:space="0" w:color="auto"/>
        <w:bottom w:val="none" w:sz="0" w:space="0" w:color="auto"/>
        <w:right w:val="none" w:sz="0" w:space="0" w:color="auto"/>
      </w:divBdr>
      <w:divsChild>
        <w:div w:id="1635331933">
          <w:marLeft w:val="0"/>
          <w:marRight w:val="0"/>
          <w:marTop w:val="0"/>
          <w:marBottom w:val="0"/>
          <w:divBdr>
            <w:top w:val="none" w:sz="0" w:space="0" w:color="auto"/>
            <w:left w:val="none" w:sz="0" w:space="0" w:color="auto"/>
            <w:bottom w:val="none" w:sz="0" w:space="0" w:color="auto"/>
            <w:right w:val="none" w:sz="0" w:space="0" w:color="auto"/>
          </w:divBdr>
        </w:div>
        <w:div w:id="141584600">
          <w:marLeft w:val="0"/>
          <w:marRight w:val="0"/>
          <w:marTop w:val="0"/>
          <w:marBottom w:val="0"/>
          <w:divBdr>
            <w:top w:val="none" w:sz="0" w:space="0" w:color="auto"/>
            <w:left w:val="none" w:sz="0" w:space="0" w:color="auto"/>
            <w:bottom w:val="none" w:sz="0" w:space="0" w:color="auto"/>
            <w:right w:val="none" w:sz="0" w:space="0" w:color="auto"/>
          </w:divBdr>
        </w:div>
        <w:div w:id="1537236870">
          <w:marLeft w:val="0"/>
          <w:marRight w:val="0"/>
          <w:marTop w:val="0"/>
          <w:marBottom w:val="0"/>
          <w:divBdr>
            <w:top w:val="none" w:sz="0" w:space="0" w:color="auto"/>
            <w:left w:val="none" w:sz="0" w:space="0" w:color="auto"/>
            <w:bottom w:val="none" w:sz="0" w:space="0" w:color="auto"/>
            <w:right w:val="none" w:sz="0" w:space="0" w:color="auto"/>
          </w:divBdr>
        </w:div>
        <w:div w:id="1006178360">
          <w:marLeft w:val="0"/>
          <w:marRight w:val="0"/>
          <w:marTop w:val="0"/>
          <w:marBottom w:val="0"/>
          <w:divBdr>
            <w:top w:val="none" w:sz="0" w:space="0" w:color="auto"/>
            <w:left w:val="none" w:sz="0" w:space="0" w:color="auto"/>
            <w:bottom w:val="none" w:sz="0" w:space="0" w:color="auto"/>
            <w:right w:val="none" w:sz="0" w:space="0" w:color="auto"/>
          </w:divBdr>
        </w:div>
        <w:div w:id="924268838">
          <w:marLeft w:val="0"/>
          <w:marRight w:val="0"/>
          <w:marTop w:val="0"/>
          <w:marBottom w:val="0"/>
          <w:divBdr>
            <w:top w:val="none" w:sz="0" w:space="0" w:color="auto"/>
            <w:left w:val="none" w:sz="0" w:space="0" w:color="auto"/>
            <w:bottom w:val="none" w:sz="0" w:space="0" w:color="auto"/>
            <w:right w:val="none" w:sz="0" w:space="0" w:color="auto"/>
          </w:divBdr>
        </w:div>
        <w:div w:id="151921192">
          <w:marLeft w:val="0"/>
          <w:marRight w:val="0"/>
          <w:marTop w:val="0"/>
          <w:marBottom w:val="0"/>
          <w:divBdr>
            <w:top w:val="none" w:sz="0" w:space="0" w:color="auto"/>
            <w:left w:val="none" w:sz="0" w:space="0" w:color="auto"/>
            <w:bottom w:val="none" w:sz="0" w:space="0" w:color="auto"/>
            <w:right w:val="none" w:sz="0" w:space="0" w:color="auto"/>
          </w:divBdr>
        </w:div>
        <w:div w:id="2024699020">
          <w:marLeft w:val="0"/>
          <w:marRight w:val="0"/>
          <w:marTop w:val="0"/>
          <w:marBottom w:val="0"/>
          <w:divBdr>
            <w:top w:val="none" w:sz="0" w:space="0" w:color="auto"/>
            <w:left w:val="none" w:sz="0" w:space="0" w:color="auto"/>
            <w:bottom w:val="none" w:sz="0" w:space="0" w:color="auto"/>
            <w:right w:val="none" w:sz="0" w:space="0" w:color="auto"/>
          </w:divBdr>
        </w:div>
      </w:divsChild>
    </w:div>
    <w:div w:id="1547642550">
      <w:bodyDiv w:val="1"/>
      <w:marLeft w:val="0"/>
      <w:marRight w:val="0"/>
      <w:marTop w:val="0"/>
      <w:marBottom w:val="0"/>
      <w:divBdr>
        <w:top w:val="none" w:sz="0" w:space="0" w:color="auto"/>
        <w:left w:val="none" w:sz="0" w:space="0" w:color="auto"/>
        <w:bottom w:val="none" w:sz="0" w:space="0" w:color="auto"/>
        <w:right w:val="none" w:sz="0" w:space="0" w:color="auto"/>
      </w:divBdr>
      <w:divsChild>
        <w:div w:id="521868889">
          <w:marLeft w:val="0"/>
          <w:marRight w:val="0"/>
          <w:marTop w:val="0"/>
          <w:marBottom w:val="0"/>
          <w:divBdr>
            <w:top w:val="none" w:sz="0" w:space="0" w:color="auto"/>
            <w:left w:val="none" w:sz="0" w:space="0" w:color="auto"/>
            <w:bottom w:val="none" w:sz="0" w:space="0" w:color="auto"/>
            <w:right w:val="none" w:sz="0" w:space="0" w:color="auto"/>
          </w:divBdr>
        </w:div>
        <w:div w:id="1920480497">
          <w:marLeft w:val="0"/>
          <w:marRight w:val="0"/>
          <w:marTop w:val="0"/>
          <w:marBottom w:val="0"/>
          <w:divBdr>
            <w:top w:val="none" w:sz="0" w:space="0" w:color="auto"/>
            <w:left w:val="none" w:sz="0" w:space="0" w:color="auto"/>
            <w:bottom w:val="none" w:sz="0" w:space="0" w:color="auto"/>
            <w:right w:val="none" w:sz="0" w:space="0" w:color="auto"/>
          </w:divBdr>
        </w:div>
        <w:div w:id="221601640">
          <w:marLeft w:val="0"/>
          <w:marRight w:val="0"/>
          <w:marTop w:val="0"/>
          <w:marBottom w:val="0"/>
          <w:divBdr>
            <w:top w:val="none" w:sz="0" w:space="0" w:color="auto"/>
            <w:left w:val="none" w:sz="0" w:space="0" w:color="auto"/>
            <w:bottom w:val="none" w:sz="0" w:space="0" w:color="auto"/>
            <w:right w:val="none" w:sz="0" w:space="0" w:color="auto"/>
          </w:divBdr>
        </w:div>
        <w:div w:id="924991782">
          <w:marLeft w:val="0"/>
          <w:marRight w:val="0"/>
          <w:marTop w:val="0"/>
          <w:marBottom w:val="0"/>
          <w:divBdr>
            <w:top w:val="none" w:sz="0" w:space="0" w:color="auto"/>
            <w:left w:val="none" w:sz="0" w:space="0" w:color="auto"/>
            <w:bottom w:val="none" w:sz="0" w:space="0" w:color="auto"/>
            <w:right w:val="none" w:sz="0" w:space="0" w:color="auto"/>
          </w:divBdr>
        </w:div>
        <w:div w:id="1488550543">
          <w:marLeft w:val="0"/>
          <w:marRight w:val="0"/>
          <w:marTop w:val="0"/>
          <w:marBottom w:val="0"/>
          <w:divBdr>
            <w:top w:val="none" w:sz="0" w:space="0" w:color="auto"/>
            <w:left w:val="none" w:sz="0" w:space="0" w:color="auto"/>
            <w:bottom w:val="none" w:sz="0" w:space="0" w:color="auto"/>
            <w:right w:val="none" w:sz="0" w:space="0" w:color="auto"/>
          </w:divBdr>
        </w:div>
        <w:div w:id="2006205993">
          <w:marLeft w:val="0"/>
          <w:marRight w:val="0"/>
          <w:marTop w:val="0"/>
          <w:marBottom w:val="0"/>
          <w:divBdr>
            <w:top w:val="none" w:sz="0" w:space="0" w:color="auto"/>
            <w:left w:val="none" w:sz="0" w:space="0" w:color="auto"/>
            <w:bottom w:val="none" w:sz="0" w:space="0" w:color="auto"/>
            <w:right w:val="none" w:sz="0" w:space="0" w:color="auto"/>
          </w:divBdr>
        </w:div>
        <w:div w:id="768619846">
          <w:marLeft w:val="0"/>
          <w:marRight w:val="0"/>
          <w:marTop w:val="0"/>
          <w:marBottom w:val="0"/>
          <w:divBdr>
            <w:top w:val="none" w:sz="0" w:space="0" w:color="auto"/>
            <w:left w:val="none" w:sz="0" w:space="0" w:color="auto"/>
            <w:bottom w:val="none" w:sz="0" w:space="0" w:color="auto"/>
            <w:right w:val="none" w:sz="0" w:space="0" w:color="auto"/>
          </w:divBdr>
        </w:div>
      </w:divsChild>
    </w:div>
    <w:div w:id="1796287797">
      <w:bodyDiv w:val="1"/>
      <w:marLeft w:val="0"/>
      <w:marRight w:val="0"/>
      <w:marTop w:val="0"/>
      <w:marBottom w:val="0"/>
      <w:divBdr>
        <w:top w:val="none" w:sz="0" w:space="0" w:color="auto"/>
        <w:left w:val="none" w:sz="0" w:space="0" w:color="auto"/>
        <w:bottom w:val="none" w:sz="0" w:space="0" w:color="auto"/>
        <w:right w:val="none" w:sz="0" w:space="0" w:color="auto"/>
      </w:divBdr>
      <w:divsChild>
        <w:div w:id="1264193405">
          <w:marLeft w:val="0"/>
          <w:marRight w:val="0"/>
          <w:marTop w:val="0"/>
          <w:marBottom w:val="0"/>
          <w:divBdr>
            <w:top w:val="none" w:sz="0" w:space="0" w:color="auto"/>
            <w:left w:val="none" w:sz="0" w:space="0" w:color="auto"/>
            <w:bottom w:val="none" w:sz="0" w:space="0" w:color="auto"/>
            <w:right w:val="none" w:sz="0" w:space="0" w:color="auto"/>
          </w:divBdr>
        </w:div>
        <w:div w:id="733620399">
          <w:marLeft w:val="0"/>
          <w:marRight w:val="0"/>
          <w:marTop w:val="0"/>
          <w:marBottom w:val="0"/>
          <w:divBdr>
            <w:top w:val="none" w:sz="0" w:space="0" w:color="auto"/>
            <w:left w:val="none" w:sz="0" w:space="0" w:color="auto"/>
            <w:bottom w:val="none" w:sz="0" w:space="0" w:color="auto"/>
            <w:right w:val="none" w:sz="0" w:space="0" w:color="auto"/>
          </w:divBdr>
        </w:div>
        <w:div w:id="1609655026">
          <w:marLeft w:val="0"/>
          <w:marRight w:val="0"/>
          <w:marTop w:val="0"/>
          <w:marBottom w:val="0"/>
          <w:divBdr>
            <w:top w:val="none" w:sz="0" w:space="0" w:color="auto"/>
            <w:left w:val="none" w:sz="0" w:space="0" w:color="auto"/>
            <w:bottom w:val="none" w:sz="0" w:space="0" w:color="auto"/>
            <w:right w:val="none" w:sz="0" w:space="0" w:color="auto"/>
          </w:divBdr>
        </w:div>
        <w:div w:id="2092241499">
          <w:marLeft w:val="0"/>
          <w:marRight w:val="0"/>
          <w:marTop w:val="0"/>
          <w:marBottom w:val="0"/>
          <w:divBdr>
            <w:top w:val="none" w:sz="0" w:space="0" w:color="auto"/>
            <w:left w:val="none" w:sz="0" w:space="0" w:color="auto"/>
            <w:bottom w:val="none" w:sz="0" w:space="0" w:color="auto"/>
            <w:right w:val="none" w:sz="0" w:space="0" w:color="auto"/>
          </w:divBdr>
        </w:div>
        <w:div w:id="1264612892">
          <w:marLeft w:val="0"/>
          <w:marRight w:val="0"/>
          <w:marTop w:val="0"/>
          <w:marBottom w:val="0"/>
          <w:divBdr>
            <w:top w:val="none" w:sz="0" w:space="0" w:color="auto"/>
            <w:left w:val="none" w:sz="0" w:space="0" w:color="auto"/>
            <w:bottom w:val="none" w:sz="0" w:space="0" w:color="auto"/>
            <w:right w:val="none" w:sz="0" w:space="0" w:color="auto"/>
          </w:divBdr>
        </w:div>
        <w:div w:id="794643482">
          <w:marLeft w:val="0"/>
          <w:marRight w:val="0"/>
          <w:marTop w:val="0"/>
          <w:marBottom w:val="0"/>
          <w:divBdr>
            <w:top w:val="none" w:sz="0" w:space="0" w:color="auto"/>
            <w:left w:val="none" w:sz="0" w:space="0" w:color="auto"/>
            <w:bottom w:val="none" w:sz="0" w:space="0" w:color="auto"/>
            <w:right w:val="none" w:sz="0" w:space="0" w:color="auto"/>
          </w:divBdr>
        </w:div>
        <w:div w:id="302123665">
          <w:marLeft w:val="0"/>
          <w:marRight w:val="0"/>
          <w:marTop w:val="0"/>
          <w:marBottom w:val="0"/>
          <w:divBdr>
            <w:top w:val="none" w:sz="0" w:space="0" w:color="auto"/>
            <w:left w:val="none" w:sz="0" w:space="0" w:color="auto"/>
            <w:bottom w:val="none" w:sz="0" w:space="0" w:color="auto"/>
            <w:right w:val="none" w:sz="0" w:space="0" w:color="auto"/>
          </w:divBdr>
        </w:div>
      </w:divsChild>
    </w:div>
    <w:div w:id="2119180171">
      <w:bodyDiv w:val="1"/>
      <w:marLeft w:val="0"/>
      <w:marRight w:val="0"/>
      <w:marTop w:val="0"/>
      <w:marBottom w:val="0"/>
      <w:divBdr>
        <w:top w:val="none" w:sz="0" w:space="0" w:color="auto"/>
        <w:left w:val="none" w:sz="0" w:space="0" w:color="auto"/>
        <w:bottom w:val="none" w:sz="0" w:space="0" w:color="auto"/>
        <w:right w:val="none" w:sz="0" w:space="0" w:color="auto"/>
      </w:divBdr>
      <w:divsChild>
        <w:div w:id="1543975575">
          <w:marLeft w:val="0"/>
          <w:marRight w:val="0"/>
          <w:marTop w:val="0"/>
          <w:marBottom w:val="0"/>
          <w:divBdr>
            <w:top w:val="none" w:sz="0" w:space="0" w:color="auto"/>
            <w:left w:val="none" w:sz="0" w:space="0" w:color="auto"/>
            <w:bottom w:val="none" w:sz="0" w:space="0" w:color="auto"/>
            <w:right w:val="none" w:sz="0" w:space="0" w:color="auto"/>
          </w:divBdr>
        </w:div>
        <w:div w:id="1570994934">
          <w:marLeft w:val="0"/>
          <w:marRight w:val="0"/>
          <w:marTop w:val="0"/>
          <w:marBottom w:val="0"/>
          <w:divBdr>
            <w:top w:val="none" w:sz="0" w:space="0" w:color="auto"/>
            <w:left w:val="none" w:sz="0" w:space="0" w:color="auto"/>
            <w:bottom w:val="none" w:sz="0" w:space="0" w:color="auto"/>
            <w:right w:val="none" w:sz="0" w:space="0" w:color="auto"/>
          </w:divBdr>
        </w:div>
        <w:div w:id="1679035741">
          <w:marLeft w:val="0"/>
          <w:marRight w:val="0"/>
          <w:marTop w:val="0"/>
          <w:marBottom w:val="0"/>
          <w:divBdr>
            <w:top w:val="none" w:sz="0" w:space="0" w:color="auto"/>
            <w:left w:val="none" w:sz="0" w:space="0" w:color="auto"/>
            <w:bottom w:val="none" w:sz="0" w:space="0" w:color="auto"/>
            <w:right w:val="none" w:sz="0" w:space="0" w:color="auto"/>
          </w:divBdr>
        </w:div>
        <w:div w:id="1075738977">
          <w:marLeft w:val="0"/>
          <w:marRight w:val="0"/>
          <w:marTop w:val="0"/>
          <w:marBottom w:val="0"/>
          <w:divBdr>
            <w:top w:val="none" w:sz="0" w:space="0" w:color="auto"/>
            <w:left w:val="none" w:sz="0" w:space="0" w:color="auto"/>
            <w:bottom w:val="none" w:sz="0" w:space="0" w:color="auto"/>
            <w:right w:val="none" w:sz="0" w:space="0" w:color="auto"/>
          </w:divBdr>
        </w:div>
        <w:div w:id="566692818">
          <w:marLeft w:val="0"/>
          <w:marRight w:val="0"/>
          <w:marTop w:val="0"/>
          <w:marBottom w:val="0"/>
          <w:divBdr>
            <w:top w:val="none" w:sz="0" w:space="0" w:color="auto"/>
            <w:left w:val="none" w:sz="0" w:space="0" w:color="auto"/>
            <w:bottom w:val="none" w:sz="0" w:space="0" w:color="auto"/>
            <w:right w:val="none" w:sz="0" w:space="0" w:color="auto"/>
          </w:divBdr>
        </w:div>
        <w:div w:id="1904565191">
          <w:marLeft w:val="0"/>
          <w:marRight w:val="0"/>
          <w:marTop w:val="0"/>
          <w:marBottom w:val="0"/>
          <w:divBdr>
            <w:top w:val="none" w:sz="0" w:space="0" w:color="auto"/>
            <w:left w:val="none" w:sz="0" w:space="0" w:color="auto"/>
            <w:bottom w:val="none" w:sz="0" w:space="0" w:color="auto"/>
            <w:right w:val="none" w:sz="0" w:space="0" w:color="auto"/>
          </w:divBdr>
        </w:div>
        <w:div w:id="2138586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n.wikipedia.org/wiki/Web_develop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penweathermap.org/" TargetMode="External"/><Relationship Id="rId2" Type="http://schemas.openxmlformats.org/officeDocument/2006/relationships/numbering" Target="numbering.xml"/><Relationship Id="rId16" Type="http://schemas.openxmlformats.org/officeDocument/2006/relationships/hyperlink" Target="https://www.vedantu.com/geography/weather-foreca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Abhinav Shukla</cp:lastModifiedBy>
  <cp:revision>3</cp:revision>
  <dcterms:created xsi:type="dcterms:W3CDTF">2023-07-12T09:33:00Z</dcterms:created>
  <dcterms:modified xsi:type="dcterms:W3CDTF">2023-10-09T15:00:00Z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